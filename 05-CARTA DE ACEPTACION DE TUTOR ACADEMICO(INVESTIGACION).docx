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0A9A" w14:textId="5B61DC34" w:rsidR="00E6575B" w:rsidRPr="00E6575B" w:rsidRDefault="00E6575B" w:rsidP="00417626">
      <w:pPr>
        <w:rPr>
          <w:rFonts w:ascii="Arial" w:hAnsi="Arial" w:cs="Arial"/>
        </w:rPr>
      </w:pPr>
      <w:r w:rsidRPr="00E6575B">
        <w:rPr>
          <w:rFonts w:ascii="Arial" w:hAnsi="Arial" w:cs="Arial"/>
          <w:noProof/>
          <w:color w:val="08070E"/>
        </w:rPr>
        <mc:AlternateContent>
          <mc:Choice Requires="wps">
            <w:drawing>
              <wp:anchor distT="45720" distB="45720" distL="114300" distR="114300" simplePos="0" relativeHeight="251663360" behindDoc="0" locked="0" layoutInCell="1" allowOverlap="1" wp14:anchorId="0813EF0C" wp14:editId="38192D26">
                <wp:simplePos x="0" y="0"/>
                <wp:positionH relativeFrom="margin">
                  <wp:align>right</wp:align>
                </wp:positionH>
                <wp:positionV relativeFrom="paragraph">
                  <wp:posOffset>256540</wp:posOffset>
                </wp:positionV>
                <wp:extent cx="560070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chemeClr val="bg1"/>
                          </a:solidFill>
                          <a:miter lim="800000"/>
                          <a:headEnd/>
                          <a:tailEnd/>
                        </a:ln>
                      </wps:spPr>
                      <wps:txbx>
                        <w:txbxContent>
                          <w:p w14:paraId="4A174C6C" w14:textId="4BCC1435" w:rsidR="00E6575B" w:rsidRPr="000F6912" w:rsidRDefault="00E6575B" w:rsidP="000F6912">
                            <w:pPr>
                              <w:jc w:val="center"/>
                              <w:rPr>
                                <w:b/>
                                <w:bCs/>
                                <w:iCs/>
                                <w:sz w:val="40"/>
                                <w:szCs w:val="32"/>
                              </w:rPr>
                            </w:pPr>
                            <w:r w:rsidRPr="000F6912">
                              <w:rPr>
                                <w:b/>
                                <w:bCs/>
                                <w:iCs/>
                                <w:sz w:val="32"/>
                                <w:szCs w:val="24"/>
                              </w:rPr>
                              <w:t>DEPARTAMENTO DE INGENIER</w:t>
                            </w:r>
                            <w:r w:rsidR="000F6912" w:rsidRPr="000F6912">
                              <w:rPr>
                                <w:b/>
                                <w:bCs/>
                                <w:iCs/>
                                <w:sz w:val="32"/>
                                <w:szCs w:val="24"/>
                              </w:rPr>
                              <w:t>Í</w:t>
                            </w:r>
                            <w:r w:rsidRPr="000F6912">
                              <w:rPr>
                                <w:b/>
                                <w:bCs/>
                                <w:iCs/>
                                <w:sz w:val="32"/>
                                <w:szCs w:val="24"/>
                              </w:rPr>
                              <w:t>A DE SISTEMAS SUB-COMISION DE TRABAJO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13EF0C" id="_x0000_t202" coordsize="21600,21600" o:spt="202" path="m,l,21600r21600,l21600,xe">
                <v:stroke joinstyle="miter"/>
                <v:path gradientshapeok="t" o:connecttype="rect"/>
              </v:shapetype>
              <v:shape id="Text Box 2" o:spid="_x0000_s1026" type="#_x0000_t202" style="position:absolute;margin-left:389.8pt;margin-top:20.2pt;width:441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" strokecolor="white [3212]">
                <v:textbox style="mso-fit-shape-to-text:t">
                  <w:txbxContent>
                    <w:p w14:paraId="4A174C6C" w14:textId="4BCC1435" w:rsidR="00E6575B" w:rsidRPr="000F6912" w:rsidRDefault="00E6575B" w:rsidP="000F6912">
                      <w:pPr>
                        <w:jc w:val="center"/>
                        <w:rPr>
                          <w:b/>
                          <w:bCs/>
                          <w:iCs/>
                          <w:sz w:val="40"/>
                          <w:szCs w:val="32"/>
                        </w:rPr>
                      </w:pPr>
                      <w:r w:rsidRPr="000F6912">
                        <w:rPr>
                          <w:b/>
                          <w:bCs/>
                          <w:iCs/>
                          <w:sz w:val="32"/>
                          <w:szCs w:val="24"/>
                        </w:rPr>
                        <w:t>DEPARTAMENTO DE INGENIER</w:t>
                      </w:r>
                      <w:r w:rsidR="000F6912" w:rsidRPr="000F6912">
                        <w:rPr>
                          <w:b/>
                          <w:bCs/>
                          <w:iCs/>
                          <w:sz w:val="32"/>
                          <w:szCs w:val="24"/>
                        </w:rPr>
                        <w:t>Í</w:t>
                      </w:r>
                      <w:r w:rsidRPr="000F6912">
                        <w:rPr>
                          <w:b/>
                          <w:bCs/>
                          <w:iCs/>
                          <w:sz w:val="32"/>
                          <w:szCs w:val="24"/>
                        </w:rPr>
                        <w:t>A DE SISTEMAS SUB-COMISION DE TRABAJO DE GRADO</w:t>
                      </w:r>
                    </w:p>
                  </w:txbxContent>
                </v:textbox>
                <w10:wrap type="square" anchorx="margin"/>
              </v:shape>
            </w:pict>
          </mc:Fallback>
        </mc:AlternateContent>
      </w:r>
    </w:p>
    <w:p w14:paraId="32512109" w14:textId="4CB819B6" w:rsidR="00E6575B" w:rsidRPr="00E6575B" w:rsidRDefault="00E6575B" w:rsidP="00417626">
      <w:pPr>
        <w:rPr>
          <w:rFonts w:ascii="Arial" w:hAnsi="Arial" w:cs="Arial"/>
        </w:rPr>
      </w:pPr>
    </w:p>
    <w:p w14:paraId="0F5D250C" w14:textId="6980E731" w:rsidR="00E6575B" w:rsidRPr="00E6575B" w:rsidRDefault="00E6575B" w:rsidP="00417626">
      <w:pPr>
        <w:rPr>
          <w:rFonts w:ascii="Arial" w:hAnsi="Arial" w:cs="Arial"/>
        </w:rPr>
      </w:pPr>
    </w:p>
    <w:p w14:paraId="0756410E" w14:textId="11324075" w:rsidR="00E6575B" w:rsidRPr="00E6575B" w:rsidRDefault="000F6912" w:rsidP="00417626">
      <w:pPr>
        <w:rPr>
          <w:rFonts w:ascii="Arial" w:hAnsi="Arial" w:cs="Arial"/>
        </w:rPr>
      </w:pPr>
      <w:r w:rsidRPr="00E6575B">
        <w:rPr>
          <w:rFonts w:ascii="Arial" w:hAnsi="Arial" w:cs="Arial"/>
          <w:noProof/>
        </w:rPr>
        <mc:AlternateContent>
          <mc:Choice Requires="wps">
            <w:drawing>
              <wp:anchor distT="45720" distB="45720" distL="114300" distR="114300" simplePos="0" relativeHeight="251664384" behindDoc="0" locked="0" layoutInCell="1" allowOverlap="1" wp14:anchorId="6BA3637E" wp14:editId="65CB90BD">
                <wp:simplePos x="0" y="0"/>
                <wp:positionH relativeFrom="column">
                  <wp:posOffset>2882265</wp:posOffset>
                </wp:positionH>
                <wp:positionV relativeFrom="paragraph">
                  <wp:posOffset>162560</wp:posOffset>
                </wp:positionV>
                <wp:extent cx="280479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1404620"/>
                        </a:xfrm>
                        <a:prstGeom prst="rect">
                          <a:avLst/>
                        </a:prstGeom>
                        <a:solidFill>
                          <a:srgbClr val="FFFFFF"/>
                        </a:solidFill>
                        <a:ln w="9525">
                          <a:noFill/>
                          <a:miter lim="800000"/>
                          <a:headEnd/>
                          <a:tailEnd/>
                        </a:ln>
                      </wps:spPr>
                      <wps:txbx>
                        <w:txbxContent>
                          <w:p w14:paraId="49B24C55" w14:textId="77777777" w:rsidR="00E6575B" w:rsidRPr="000F6912" w:rsidRDefault="00E6575B" w:rsidP="00E6575B">
                            <w:pPr>
                              <w:rPr>
                                <w:sz w:val="28"/>
                                <w:szCs w:val="28"/>
                                <w:lang w:val="en-US"/>
                              </w:rPr>
                            </w:pPr>
                            <w:r w:rsidRPr="000F6912">
                              <w:rPr>
                                <w:rFonts w:ascii="Arial" w:hAnsi="Arial" w:cs="Arial"/>
                                <w:color w:val="08070E"/>
                                <w:sz w:val="28"/>
                                <w:szCs w:val="28"/>
                              </w:rPr>
                              <w:t xml:space="preserve">Maturín, </w:t>
                            </w:r>
                            <w:r w:rsidRPr="000F6912">
                              <w:rPr>
                                <w:rFonts w:ascii="Arial" w:hAnsi="Arial" w:cs="Arial"/>
                                <w:color w:val="1A181F"/>
                                <w:sz w:val="28"/>
                                <w:szCs w:val="28"/>
                              </w:rPr>
                              <w:t>27</w:t>
                            </w:r>
                            <w:r w:rsidRPr="000F6912">
                              <w:rPr>
                                <w:rFonts w:ascii="Arial" w:hAnsi="Arial" w:cs="Arial"/>
                                <w:color w:val="1A181F"/>
                                <w:spacing w:val="3"/>
                                <w:sz w:val="28"/>
                                <w:szCs w:val="28"/>
                              </w:rPr>
                              <w:t xml:space="preserve"> </w:t>
                            </w:r>
                            <w:r w:rsidRPr="000F6912">
                              <w:rPr>
                                <w:rFonts w:ascii="Arial" w:hAnsi="Arial" w:cs="Arial"/>
                                <w:color w:val="08070E"/>
                                <w:sz w:val="28"/>
                                <w:szCs w:val="28"/>
                              </w:rPr>
                              <w:t>de</w:t>
                            </w:r>
                            <w:r w:rsidRPr="000F6912">
                              <w:rPr>
                                <w:rFonts w:ascii="Arial" w:hAnsi="Arial" w:cs="Arial"/>
                                <w:color w:val="08070E"/>
                                <w:spacing w:val="57"/>
                                <w:sz w:val="28"/>
                                <w:szCs w:val="28"/>
                              </w:rPr>
                              <w:t xml:space="preserve"> </w:t>
                            </w:r>
                            <w:proofErr w:type="gramStart"/>
                            <w:r w:rsidRPr="000F6912">
                              <w:rPr>
                                <w:rFonts w:ascii="Arial" w:hAnsi="Arial" w:cs="Arial"/>
                                <w:color w:val="08070E"/>
                                <w:sz w:val="28"/>
                                <w:szCs w:val="28"/>
                              </w:rPr>
                              <w:t>Octubre</w:t>
                            </w:r>
                            <w:proofErr w:type="gramEnd"/>
                            <w:r w:rsidRPr="000F6912">
                              <w:rPr>
                                <w:rFonts w:ascii="Arial" w:hAnsi="Arial" w:cs="Arial"/>
                                <w:color w:val="08070E"/>
                                <w:spacing w:val="66"/>
                                <w:sz w:val="28"/>
                                <w:szCs w:val="28"/>
                              </w:rPr>
                              <w:t xml:space="preserve"> </w:t>
                            </w:r>
                            <w:r w:rsidRPr="000F6912">
                              <w:rPr>
                                <w:rFonts w:ascii="Arial" w:hAnsi="Arial" w:cs="Arial"/>
                                <w:color w:val="08070E"/>
                                <w:sz w:val="28"/>
                                <w:szCs w:val="28"/>
                              </w:rPr>
                              <w:t>de</w:t>
                            </w:r>
                            <w:r w:rsidRPr="000F6912">
                              <w:rPr>
                                <w:rFonts w:ascii="Arial" w:hAnsi="Arial" w:cs="Arial"/>
                                <w:color w:val="08070E"/>
                                <w:spacing w:val="-5"/>
                                <w:sz w:val="28"/>
                                <w:szCs w:val="28"/>
                              </w:rPr>
                              <w:t xml:space="preserve"> </w:t>
                            </w:r>
                            <w:r w:rsidRPr="000F6912">
                              <w:rPr>
                                <w:rFonts w:ascii="Arial" w:hAnsi="Arial" w:cs="Arial"/>
                                <w:color w:val="08070E"/>
                                <w:spacing w:val="-4"/>
                                <w:sz w:val="28"/>
                                <w:szCs w:val="28"/>
                              </w:rPr>
                              <w:t>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A3637E" id="_x0000_s1027" type="#_x0000_t202" style="position:absolute;margin-left:226.95pt;margin-top:12.8pt;width:220.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" stroked="f">
                <v:textbox style="mso-fit-shape-to-text:t">
                  <w:txbxContent>
                    <w:p w14:paraId="49B24C55" w14:textId="77777777" w:rsidR="00E6575B" w:rsidRPr="000F6912" w:rsidRDefault="00E6575B" w:rsidP="00E6575B">
                      <w:pPr>
                        <w:rPr>
                          <w:sz w:val="28"/>
                          <w:szCs w:val="28"/>
                          <w:lang w:val="en-US"/>
                        </w:rPr>
                      </w:pPr>
                      <w:r w:rsidRPr="000F6912">
                        <w:rPr>
                          <w:rFonts w:ascii="Arial" w:hAnsi="Arial" w:cs="Arial"/>
                          <w:color w:val="08070E"/>
                          <w:sz w:val="28"/>
                          <w:szCs w:val="28"/>
                        </w:rPr>
                        <w:t xml:space="preserve">Maturín, </w:t>
                      </w:r>
                      <w:r w:rsidRPr="000F6912">
                        <w:rPr>
                          <w:rFonts w:ascii="Arial" w:hAnsi="Arial" w:cs="Arial"/>
                          <w:color w:val="1A181F"/>
                          <w:sz w:val="28"/>
                          <w:szCs w:val="28"/>
                        </w:rPr>
                        <w:t>27</w:t>
                      </w:r>
                      <w:r w:rsidRPr="000F6912">
                        <w:rPr>
                          <w:rFonts w:ascii="Arial" w:hAnsi="Arial" w:cs="Arial"/>
                          <w:color w:val="1A181F"/>
                          <w:spacing w:val="3"/>
                          <w:sz w:val="28"/>
                          <w:szCs w:val="28"/>
                        </w:rPr>
                        <w:t xml:space="preserve"> </w:t>
                      </w:r>
                      <w:r w:rsidRPr="000F6912">
                        <w:rPr>
                          <w:rFonts w:ascii="Arial" w:hAnsi="Arial" w:cs="Arial"/>
                          <w:color w:val="08070E"/>
                          <w:sz w:val="28"/>
                          <w:szCs w:val="28"/>
                        </w:rPr>
                        <w:t>de</w:t>
                      </w:r>
                      <w:r w:rsidRPr="000F6912">
                        <w:rPr>
                          <w:rFonts w:ascii="Arial" w:hAnsi="Arial" w:cs="Arial"/>
                          <w:color w:val="08070E"/>
                          <w:spacing w:val="57"/>
                          <w:sz w:val="28"/>
                          <w:szCs w:val="28"/>
                        </w:rPr>
                        <w:t xml:space="preserve"> </w:t>
                      </w:r>
                      <w:proofErr w:type="gramStart"/>
                      <w:r w:rsidRPr="000F6912">
                        <w:rPr>
                          <w:rFonts w:ascii="Arial" w:hAnsi="Arial" w:cs="Arial"/>
                          <w:color w:val="08070E"/>
                          <w:sz w:val="28"/>
                          <w:szCs w:val="28"/>
                        </w:rPr>
                        <w:t>Octubre</w:t>
                      </w:r>
                      <w:proofErr w:type="gramEnd"/>
                      <w:r w:rsidRPr="000F6912">
                        <w:rPr>
                          <w:rFonts w:ascii="Arial" w:hAnsi="Arial" w:cs="Arial"/>
                          <w:color w:val="08070E"/>
                          <w:spacing w:val="66"/>
                          <w:sz w:val="28"/>
                          <w:szCs w:val="28"/>
                        </w:rPr>
                        <w:t xml:space="preserve"> </w:t>
                      </w:r>
                      <w:r w:rsidRPr="000F6912">
                        <w:rPr>
                          <w:rFonts w:ascii="Arial" w:hAnsi="Arial" w:cs="Arial"/>
                          <w:color w:val="08070E"/>
                          <w:sz w:val="28"/>
                          <w:szCs w:val="28"/>
                        </w:rPr>
                        <w:t>de</w:t>
                      </w:r>
                      <w:r w:rsidRPr="000F6912">
                        <w:rPr>
                          <w:rFonts w:ascii="Arial" w:hAnsi="Arial" w:cs="Arial"/>
                          <w:color w:val="08070E"/>
                          <w:spacing w:val="-5"/>
                          <w:sz w:val="28"/>
                          <w:szCs w:val="28"/>
                        </w:rPr>
                        <w:t xml:space="preserve"> </w:t>
                      </w:r>
                      <w:r w:rsidRPr="000F6912">
                        <w:rPr>
                          <w:rFonts w:ascii="Arial" w:hAnsi="Arial" w:cs="Arial"/>
                          <w:color w:val="08070E"/>
                          <w:spacing w:val="-4"/>
                          <w:sz w:val="28"/>
                          <w:szCs w:val="28"/>
                        </w:rPr>
                        <w:t>2023</w:t>
                      </w:r>
                    </w:p>
                  </w:txbxContent>
                </v:textbox>
                <w10:wrap type="square"/>
              </v:shape>
            </w:pict>
          </mc:Fallback>
        </mc:AlternateContent>
      </w:r>
    </w:p>
    <w:p w14:paraId="0FF99C93" w14:textId="6295CDB4" w:rsidR="00E6575B" w:rsidRPr="00E6575B" w:rsidRDefault="00E6575B" w:rsidP="00417626">
      <w:pPr>
        <w:rPr>
          <w:rFonts w:ascii="Arial" w:hAnsi="Arial" w:cs="Arial"/>
        </w:rPr>
      </w:pPr>
    </w:p>
    <w:p w14:paraId="58FF2FD6" w14:textId="63D26AA0" w:rsidR="00E6575B" w:rsidRPr="00E6575B" w:rsidRDefault="00E6575B" w:rsidP="00417626">
      <w:pPr>
        <w:rPr>
          <w:rFonts w:ascii="Arial" w:hAnsi="Arial" w:cs="Arial"/>
        </w:rPr>
      </w:pPr>
    </w:p>
    <w:p w14:paraId="7D11E40A" w14:textId="1A516E9E" w:rsidR="00E6575B" w:rsidRPr="00E6575B" w:rsidRDefault="000F6912" w:rsidP="00417626">
      <w:pPr>
        <w:rPr>
          <w:rFonts w:ascii="Arial" w:hAnsi="Arial" w:cs="Arial"/>
        </w:rPr>
      </w:pPr>
      <w:r w:rsidRPr="00E6575B">
        <w:rPr>
          <w:rFonts w:ascii="Arial" w:hAnsi="Arial" w:cs="Arial"/>
          <w:noProof/>
        </w:rPr>
        <mc:AlternateContent>
          <mc:Choice Requires="wps">
            <w:drawing>
              <wp:anchor distT="0" distB="0" distL="114300" distR="114300" simplePos="0" relativeHeight="251665408" behindDoc="0" locked="0" layoutInCell="1" allowOverlap="1" wp14:anchorId="759A0687" wp14:editId="68A55676">
                <wp:simplePos x="0" y="0"/>
                <wp:positionH relativeFrom="margin">
                  <wp:posOffset>0</wp:posOffset>
                </wp:positionH>
                <wp:positionV relativeFrom="paragraph">
                  <wp:posOffset>113665</wp:posOffset>
                </wp:positionV>
                <wp:extent cx="5743575" cy="38100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5743575" cy="3810000"/>
                        </a:xfrm>
                        <a:prstGeom prst="rect">
                          <a:avLst/>
                        </a:prstGeom>
                        <a:solidFill>
                          <a:schemeClr val="lt1"/>
                        </a:solidFill>
                        <a:ln w="6350">
                          <a:noFill/>
                        </a:ln>
                      </wps:spPr>
                      <wps:txbx>
                        <w:txbxContent>
                          <w:p w14:paraId="364DBCB5" w14:textId="3660F47C" w:rsidR="00E6575B" w:rsidRPr="000F6912" w:rsidRDefault="00E6575B" w:rsidP="00E6575B">
                            <w:pPr>
                              <w:jc w:val="center"/>
                              <w:rPr>
                                <w:rFonts w:ascii="Arial" w:hAnsi="Arial" w:cs="Arial"/>
                                <w:sz w:val="28"/>
                                <w:szCs w:val="28"/>
                                <w:lang w:val="es-VE"/>
                              </w:rPr>
                            </w:pPr>
                            <w:r w:rsidRPr="000F6912">
                              <w:rPr>
                                <w:rFonts w:ascii="Arial" w:hAnsi="Arial" w:cs="Arial"/>
                                <w:sz w:val="28"/>
                                <w:szCs w:val="28"/>
                                <w:lang w:val="es-VE"/>
                              </w:rPr>
                              <w:t xml:space="preserve">CARTA DE ACEPTACIÓN DE TUTOR ACADÉMICO </w:t>
                            </w:r>
                          </w:p>
                          <w:p w14:paraId="7ADBB94D" w14:textId="25151EDD" w:rsidR="00E6575B" w:rsidRPr="000F6912" w:rsidRDefault="00E6575B" w:rsidP="00E6575B">
                            <w:pPr>
                              <w:jc w:val="center"/>
                              <w:rPr>
                                <w:rFonts w:ascii="Arial" w:hAnsi="Arial" w:cs="Arial"/>
                                <w:sz w:val="28"/>
                                <w:szCs w:val="28"/>
                                <w:lang w:val="es-VE"/>
                              </w:rPr>
                            </w:pPr>
                            <w:r w:rsidRPr="000F6912">
                              <w:rPr>
                                <w:rFonts w:ascii="Arial" w:hAnsi="Arial" w:cs="Arial"/>
                                <w:sz w:val="28"/>
                                <w:szCs w:val="28"/>
                                <w:lang w:val="es-VE"/>
                              </w:rPr>
                              <w:t>(MODALIDAD INVESTIGACIÓN)</w:t>
                            </w:r>
                          </w:p>
                          <w:p w14:paraId="5A60B8A8" w14:textId="77777777" w:rsidR="00E6575B" w:rsidRPr="00E6575B" w:rsidRDefault="00E6575B" w:rsidP="00E6575B">
                            <w:pPr>
                              <w:spacing w:line="360" w:lineRule="auto"/>
                              <w:jc w:val="center"/>
                              <w:rPr>
                                <w:rFonts w:ascii="Arial" w:hAnsi="Arial" w:cs="Arial"/>
                                <w:lang w:val="es-VE"/>
                              </w:rPr>
                            </w:pPr>
                          </w:p>
                          <w:p w14:paraId="4B98DE45" w14:textId="77777777" w:rsidR="00E6575B" w:rsidRDefault="00E6575B" w:rsidP="00E6575B">
                            <w:pPr>
                              <w:spacing w:line="360" w:lineRule="auto"/>
                              <w:rPr>
                                <w:lang w:val="es-VE"/>
                              </w:rPr>
                            </w:pPr>
                          </w:p>
                          <w:p w14:paraId="4293E3B8" w14:textId="70AC8B2F" w:rsidR="00E6575B" w:rsidRPr="00E6575B" w:rsidRDefault="00E6575B" w:rsidP="000F6912">
                            <w:pPr>
                              <w:spacing w:line="360" w:lineRule="auto"/>
                              <w:ind w:firstLine="708"/>
                              <w:jc w:val="both"/>
                              <w:rPr>
                                <w:rFonts w:ascii="Arial" w:hAnsi="Arial" w:cs="Arial"/>
                                <w:sz w:val="28"/>
                                <w:szCs w:val="28"/>
                                <w:lang w:val="es-VE"/>
                              </w:rPr>
                            </w:pPr>
                            <w:r w:rsidRPr="00E6575B">
                              <w:rPr>
                                <w:rFonts w:ascii="Arial" w:hAnsi="Arial" w:cs="Arial"/>
                                <w:sz w:val="28"/>
                                <w:szCs w:val="28"/>
                                <w:lang w:val="es-VE"/>
                              </w:rPr>
                              <w:t>Yo, profesor Frank Días, adscrito al Departamento de ingeniería de Sistemas, hago constar que he aceptado ser tutor académico del trabajo de grad</w:t>
                            </w:r>
                            <w:r w:rsidR="000F6912">
                              <w:rPr>
                                <w:rFonts w:ascii="Arial" w:hAnsi="Arial" w:cs="Arial"/>
                                <w:sz w:val="28"/>
                                <w:szCs w:val="28"/>
                                <w:lang w:val="es-VE"/>
                              </w:rPr>
                              <w:t>o</w:t>
                            </w:r>
                            <w:r w:rsidRPr="00E6575B">
                              <w:rPr>
                                <w:rFonts w:ascii="Arial" w:hAnsi="Arial" w:cs="Arial"/>
                                <w:sz w:val="28"/>
                                <w:szCs w:val="28"/>
                                <w:lang w:val="es-VE"/>
                              </w:rPr>
                              <w:t xml:space="preserve"> del (los) Br(s). Miguel Eduardo Rengel </w:t>
                            </w:r>
                            <w:proofErr w:type="gramStart"/>
                            <w:r w:rsidRPr="00E6575B">
                              <w:rPr>
                                <w:rFonts w:ascii="Arial" w:hAnsi="Arial" w:cs="Arial"/>
                                <w:sz w:val="28"/>
                                <w:szCs w:val="28"/>
                                <w:lang w:val="es-VE"/>
                              </w:rPr>
                              <w:t>Marcano,</w:t>
                            </w:r>
                            <w:r w:rsidR="000F6912">
                              <w:rPr>
                                <w:rFonts w:ascii="Arial" w:hAnsi="Arial" w:cs="Arial"/>
                                <w:sz w:val="28"/>
                                <w:szCs w:val="28"/>
                                <w:lang w:val="es-VE"/>
                              </w:rPr>
                              <w:t xml:space="preserve">   </w:t>
                            </w:r>
                            <w:proofErr w:type="gramEnd"/>
                            <w:r w:rsidR="000F6912">
                              <w:rPr>
                                <w:rFonts w:ascii="Arial" w:hAnsi="Arial" w:cs="Arial"/>
                                <w:sz w:val="28"/>
                                <w:szCs w:val="28"/>
                                <w:lang w:val="es-VE"/>
                              </w:rPr>
                              <w:t xml:space="preserve">      </w:t>
                            </w:r>
                            <w:r w:rsidRPr="00E6575B">
                              <w:rPr>
                                <w:rFonts w:ascii="Arial" w:hAnsi="Arial" w:cs="Arial"/>
                                <w:sz w:val="28"/>
                                <w:szCs w:val="28"/>
                                <w:lang w:val="es-VE"/>
                              </w:rPr>
                              <w:t xml:space="preserve">Cl: 23.896.869, titulado: Desarrollo De Un Sistema De Información Para La Optimización De Los Procesos Administrativos De La Escuela De Música José Gabriel Núñez Romberg En Maturín Estado Monagas, el cual será realizado en la modalidad </w:t>
                            </w:r>
                            <w:r w:rsidR="000F6912" w:rsidRPr="00E6575B">
                              <w:rPr>
                                <w:rFonts w:ascii="Arial" w:hAnsi="Arial" w:cs="Arial"/>
                                <w:sz w:val="28"/>
                                <w:szCs w:val="28"/>
                                <w:lang w:val="es-VE"/>
                              </w:rPr>
                              <w:t>investigaci</w:t>
                            </w:r>
                            <w:r w:rsidR="000F6912">
                              <w:rPr>
                                <w:rFonts w:ascii="Arial" w:hAnsi="Arial" w:cs="Arial"/>
                                <w:sz w:val="28"/>
                                <w:szCs w:val="28"/>
                                <w:lang w:val="es-VE"/>
                              </w:rPr>
                              <w:t>ó</w:t>
                            </w:r>
                            <w:r w:rsidR="000F6912" w:rsidRPr="00E6575B">
                              <w:rPr>
                                <w:rFonts w:ascii="Arial" w:hAnsi="Arial" w:cs="Arial"/>
                                <w:sz w:val="28"/>
                                <w:szCs w:val="28"/>
                                <w:lang w:val="es-VE"/>
                              </w:rPr>
                              <w:t>n</w:t>
                            </w:r>
                            <w:r w:rsidRPr="00E6575B">
                              <w:rPr>
                                <w:rFonts w:ascii="Arial" w:hAnsi="Arial" w:cs="Arial"/>
                                <w:sz w:val="28"/>
                                <w:szCs w:val="28"/>
                                <w:lang w:val="es-VE"/>
                              </w:rPr>
                              <w:t>, comprometiéndome a cumplir con lo establecido en el artículo 17 del reglamento de trabajo de grad</w:t>
                            </w:r>
                            <w:r w:rsidR="000F6912">
                              <w:rPr>
                                <w:rFonts w:ascii="Arial" w:hAnsi="Arial" w:cs="Arial"/>
                                <w:sz w:val="28"/>
                                <w:szCs w:val="28"/>
                                <w:lang w:val="es-VE"/>
                              </w:rPr>
                              <w:t>o</w:t>
                            </w:r>
                            <w:r w:rsidRPr="00E6575B">
                              <w:rPr>
                                <w:rFonts w:ascii="Arial" w:hAnsi="Arial" w:cs="Arial"/>
                                <w:sz w:val="28"/>
                                <w:szCs w:val="28"/>
                                <w:lang w:val="es-VE"/>
                              </w:rPr>
                              <w:t xml:space="preserve"> resoluci</w:t>
                            </w:r>
                            <w:r w:rsidR="000F6912">
                              <w:rPr>
                                <w:rFonts w:ascii="Arial" w:hAnsi="Arial" w:cs="Arial"/>
                                <w:sz w:val="28"/>
                                <w:szCs w:val="28"/>
                                <w:lang w:val="es-VE"/>
                              </w:rPr>
                              <w:t>ó</w:t>
                            </w:r>
                            <w:r w:rsidRPr="00E6575B">
                              <w:rPr>
                                <w:rFonts w:ascii="Arial" w:hAnsi="Arial" w:cs="Arial"/>
                                <w:sz w:val="28"/>
                                <w:szCs w:val="28"/>
                                <w:lang w:val="es-VE"/>
                              </w:rPr>
                              <w:t>n</w:t>
                            </w:r>
                            <w:r w:rsidR="000F6912">
                              <w:rPr>
                                <w:rFonts w:ascii="Arial" w:hAnsi="Arial" w:cs="Arial"/>
                                <w:sz w:val="28"/>
                                <w:szCs w:val="28"/>
                                <w:lang w:val="es-VE"/>
                              </w:rPr>
                              <w:t xml:space="preserve"> </w:t>
                            </w:r>
                            <w:r w:rsidRPr="00E6575B">
                              <w:rPr>
                                <w:rFonts w:ascii="Arial" w:hAnsi="Arial" w:cs="Arial"/>
                                <w:sz w:val="28"/>
                                <w:szCs w:val="28"/>
                                <w:lang w:val="es-VE"/>
                              </w:rPr>
                              <w:t xml:space="preserve"> CU-N° 034/2009.</w:t>
                            </w:r>
                          </w:p>
                          <w:p w14:paraId="3E93DDD7" w14:textId="77777777" w:rsidR="00E6575B" w:rsidRPr="00E6575B" w:rsidRDefault="00E6575B" w:rsidP="00E657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A0687" id="Text Box 10" o:spid="_x0000_s1028" type="#_x0000_t202" style="position:absolute;margin-left:0;margin-top:8.95pt;width:452.25pt;height:300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" fillcolor="white [3201]" stroked="f" strokeweight=".5pt">
                <v:textbox>
                  <w:txbxContent>
                    <w:p w14:paraId="364DBCB5" w14:textId="3660F47C" w:rsidR="00E6575B" w:rsidRPr="000F6912" w:rsidRDefault="00E6575B" w:rsidP="00E6575B">
                      <w:pPr>
                        <w:jc w:val="center"/>
                        <w:rPr>
                          <w:rFonts w:ascii="Arial" w:hAnsi="Arial" w:cs="Arial"/>
                          <w:sz w:val="28"/>
                          <w:szCs w:val="28"/>
                          <w:lang w:val="es-VE"/>
                        </w:rPr>
                      </w:pPr>
                      <w:r w:rsidRPr="000F6912">
                        <w:rPr>
                          <w:rFonts w:ascii="Arial" w:hAnsi="Arial" w:cs="Arial"/>
                          <w:sz w:val="28"/>
                          <w:szCs w:val="28"/>
                          <w:lang w:val="es-VE"/>
                        </w:rPr>
                        <w:t xml:space="preserve">CARTA DE ACEPTACIÓN DE TUTOR ACADÉMICO </w:t>
                      </w:r>
                    </w:p>
                    <w:p w14:paraId="7ADBB94D" w14:textId="25151EDD" w:rsidR="00E6575B" w:rsidRPr="000F6912" w:rsidRDefault="00E6575B" w:rsidP="00E6575B">
                      <w:pPr>
                        <w:jc w:val="center"/>
                        <w:rPr>
                          <w:rFonts w:ascii="Arial" w:hAnsi="Arial" w:cs="Arial"/>
                          <w:sz w:val="28"/>
                          <w:szCs w:val="28"/>
                          <w:lang w:val="es-VE"/>
                        </w:rPr>
                      </w:pPr>
                      <w:r w:rsidRPr="000F6912">
                        <w:rPr>
                          <w:rFonts w:ascii="Arial" w:hAnsi="Arial" w:cs="Arial"/>
                          <w:sz w:val="28"/>
                          <w:szCs w:val="28"/>
                          <w:lang w:val="es-VE"/>
                        </w:rPr>
                        <w:t>(MODALIDAD INVESTIGACIÓN)</w:t>
                      </w:r>
                    </w:p>
                    <w:p w14:paraId="5A60B8A8" w14:textId="77777777" w:rsidR="00E6575B" w:rsidRPr="00E6575B" w:rsidRDefault="00E6575B" w:rsidP="00E6575B">
                      <w:pPr>
                        <w:spacing w:line="360" w:lineRule="auto"/>
                        <w:jc w:val="center"/>
                        <w:rPr>
                          <w:rFonts w:ascii="Arial" w:hAnsi="Arial" w:cs="Arial"/>
                          <w:lang w:val="es-VE"/>
                        </w:rPr>
                      </w:pPr>
                    </w:p>
                    <w:p w14:paraId="4B98DE45" w14:textId="77777777" w:rsidR="00E6575B" w:rsidRDefault="00E6575B" w:rsidP="00E6575B">
                      <w:pPr>
                        <w:spacing w:line="360" w:lineRule="auto"/>
                        <w:rPr>
                          <w:lang w:val="es-VE"/>
                        </w:rPr>
                      </w:pPr>
                    </w:p>
                    <w:p w14:paraId="4293E3B8" w14:textId="70AC8B2F" w:rsidR="00E6575B" w:rsidRPr="00E6575B" w:rsidRDefault="00E6575B" w:rsidP="000F6912">
                      <w:pPr>
                        <w:spacing w:line="360" w:lineRule="auto"/>
                        <w:ind w:firstLine="708"/>
                        <w:jc w:val="both"/>
                        <w:rPr>
                          <w:rFonts w:ascii="Arial" w:hAnsi="Arial" w:cs="Arial"/>
                          <w:sz w:val="28"/>
                          <w:szCs w:val="28"/>
                          <w:lang w:val="es-VE"/>
                        </w:rPr>
                      </w:pPr>
                      <w:r w:rsidRPr="00E6575B">
                        <w:rPr>
                          <w:rFonts w:ascii="Arial" w:hAnsi="Arial" w:cs="Arial"/>
                          <w:sz w:val="28"/>
                          <w:szCs w:val="28"/>
                          <w:lang w:val="es-VE"/>
                        </w:rPr>
                        <w:t>Yo, profesor Frank Días, adscrito al Departamento de ingeniería de Sistemas, hago constar que he aceptado ser tutor académico del trabajo de grad</w:t>
                      </w:r>
                      <w:r w:rsidR="000F6912">
                        <w:rPr>
                          <w:rFonts w:ascii="Arial" w:hAnsi="Arial" w:cs="Arial"/>
                          <w:sz w:val="28"/>
                          <w:szCs w:val="28"/>
                          <w:lang w:val="es-VE"/>
                        </w:rPr>
                        <w:t>o</w:t>
                      </w:r>
                      <w:r w:rsidRPr="00E6575B">
                        <w:rPr>
                          <w:rFonts w:ascii="Arial" w:hAnsi="Arial" w:cs="Arial"/>
                          <w:sz w:val="28"/>
                          <w:szCs w:val="28"/>
                          <w:lang w:val="es-VE"/>
                        </w:rPr>
                        <w:t xml:space="preserve"> del (los) Br(s). Miguel Eduardo Rengel </w:t>
                      </w:r>
                      <w:proofErr w:type="gramStart"/>
                      <w:r w:rsidRPr="00E6575B">
                        <w:rPr>
                          <w:rFonts w:ascii="Arial" w:hAnsi="Arial" w:cs="Arial"/>
                          <w:sz w:val="28"/>
                          <w:szCs w:val="28"/>
                          <w:lang w:val="es-VE"/>
                        </w:rPr>
                        <w:t>Marcano,</w:t>
                      </w:r>
                      <w:r w:rsidR="000F6912">
                        <w:rPr>
                          <w:rFonts w:ascii="Arial" w:hAnsi="Arial" w:cs="Arial"/>
                          <w:sz w:val="28"/>
                          <w:szCs w:val="28"/>
                          <w:lang w:val="es-VE"/>
                        </w:rPr>
                        <w:t xml:space="preserve">   </w:t>
                      </w:r>
                      <w:proofErr w:type="gramEnd"/>
                      <w:r w:rsidR="000F6912">
                        <w:rPr>
                          <w:rFonts w:ascii="Arial" w:hAnsi="Arial" w:cs="Arial"/>
                          <w:sz w:val="28"/>
                          <w:szCs w:val="28"/>
                          <w:lang w:val="es-VE"/>
                        </w:rPr>
                        <w:t xml:space="preserve">      </w:t>
                      </w:r>
                      <w:r w:rsidRPr="00E6575B">
                        <w:rPr>
                          <w:rFonts w:ascii="Arial" w:hAnsi="Arial" w:cs="Arial"/>
                          <w:sz w:val="28"/>
                          <w:szCs w:val="28"/>
                          <w:lang w:val="es-VE"/>
                        </w:rPr>
                        <w:t xml:space="preserve">Cl: 23.896.869, titulado: Desarrollo De Un Sistema De Información Para La Optimización De Los Procesos Administrativos De La Escuela De Música José Gabriel Núñez Romberg En Maturín Estado Monagas, el cual será realizado en la modalidad </w:t>
                      </w:r>
                      <w:r w:rsidR="000F6912" w:rsidRPr="00E6575B">
                        <w:rPr>
                          <w:rFonts w:ascii="Arial" w:hAnsi="Arial" w:cs="Arial"/>
                          <w:sz w:val="28"/>
                          <w:szCs w:val="28"/>
                          <w:lang w:val="es-VE"/>
                        </w:rPr>
                        <w:t>investigaci</w:t>
                      </w:r>
                      <w:r w:rsidR="000F6912">
                        <w:rPr>
                          <w:rFonts w:ascii="Arial" w:hAnsi="Arial" w:cs="Arial"/>
                          <w:sz w:val="28"/>
                          <w:szCs w:val="28"/>
                          <w:lang w:val="es-VE"/>
                        </w:rPr>
                        <w:t>ó</w:t>
                      </w:r>
                      <w:r w:rsidR="000F6912" w:rsidRPr="00E6575B">
                        <w:rPr>
                          <w:rFonts w:ascii="Arial" w:hAnsi="Arial" w:cs="Arial"/>
                          <w:sz w:val="28"/>
                          <w:szCs w:val="28"/>
                          <w:lang w:val="es-VE"/>
                        </w:rPr>
                        <w:t>n</w:t>
                      </w:r>
                      <w:r w:rsidRPr="00E6575B">
                        <w:rPr>
                          <w:rFonts w:ascii="Arial" w:hAnsi="Arial" w:cs="Arial"/>
                          <w:sz w:val="28"/>
                          <w:szCs w:val="28"/>
                          <w:lang w:val="es-VE"/>
                        </w:rPr>
                        <w:t>, comprometiéndome a cumplir con lo establecido en el artículo 17 del reglamento de trabajo de grad</w:t>
                      </w:r>
                      <w:r w:rsidR="000F6912">
                        <w:rPr>
                          <w:rFonts w:ascii="Arial" w:hAnsi="Arial" w:cs="Arial"/>
                          <w:sz w:val="28"/>
                          <w:szCs w:val="28"/>
                          <w:lang w:val="es-VE"/>
                        </w:rPr>
                        <w:t>o</w:t>
                      </w:r>
                      <w:r w:rsidRPr="00E6575B">
                        <w:rPr>
                          <w:rFonts w:ascii="Arial" w:hAnsi="Arial" w:cs="Arial"/>
                          <w:sz w:val="28"/>
                          <w:szCs w:val="28"/>
                          <w:lang w:val="es-VE"/>
                        </w:rPr>
                        <w:t xml:space="preserve"> resoluci</w:t>
                      </w:r>
                      <w:r w:rsidR="000F6912">
                        <w:rPr>
                          <w:rFonts w:ascii="Arial" w:hAnsi="Arial" w:cs="Arial"/>
                          <w:sz w:val="28"/>
                          <w:szCs w:val="28"/>
                          <w:lang w:val="es-VE"/>
                        </w:rPr>
                        <w:t>ó</w:t>
                      </w:r>
                      <w:r w:rsidRPr="00E6575B">
                        <w:rPr>
                          <w:rFonts w:ascii="Arial" w:hAnsi="Arial" w:cs="Arial"/>
                          <w:sz w:val="28"/>
                          <w:szCs w:val="28"/>
                          <w:lang w:val="es-VE"/>
                        </w:rPr>
                        <w:t>n</w:t>
                      </w:r>
                      <w:r w:rsidR="000F6912">
                        <w:rPr>
                          <w:rFonts w:ascii="Arial" w:hAnsi="Arial" w:cs="Arial"/>
                          <w:sz w:val="28"/>
                          <w:szCs w:val="28"/>
                          <w:lang w:val="es-VE"/>
                        </w:rPr>
                        <w:t xml:space="preserve"> </w:t>
                      </w:r>
                      <w:r w:rsidRPr="00E6575B">
                        <w:rPr>
                          <w:rFonts w:ascii="Arial" w:hAnsi="Arial" w:cs="Arial"/>
                          <w:sz w:val="28"/>
                          <w:szCs w:val="28"/>
                          <w:lang w:val="es-VE"/>
                        </w:rPr>
                        <w:t xml:space="preserve"> CU-N° 034/2009.</w:t>
                      </w:r>
                    </w:p>
                    <w:p w14:paraId="3E93DDD7" w14:textId="77777777" w:rsidR="00E6575B" w:rsidRPr="00E6575B" w:rsidRDefault="00E6575B" w:rsidP="00E6575B"/>
                  </w:txbxContent>
                </v:textbox>
                <w10:wrap anchorx="margin"/>
              </v:shape>
            </w:pict>
          </mc:Fallback>
        </mc:AlternateContent>
      </w:r>
    </w:p>
    <w:p w14:paraId="180A68C1" w14:textId="794296E7" w:rsidR="00E6575B" w:rsidRPr="00E6575B" w:rsidRDefault="00E6575B" w:rsidP="00417626">
      <w:pPr>
        <w:rPr>
          <w:rFonts w:ascii="Arial" w:hAnsi="Arial" w:cs="Arial"/>
        </w:rPr>
      </w:pPr>
    </w:p>
    <w:p w14:paraId="4F932939" w14:textId="010EABC4" w:rsidR="00E6575B" w:rsidRPr="00E6575B" w:rsidRDefault="00E6575B" w:rsidP="00417626">
      <w:pPr>
        <w:rPr>
          <w:rFonts w:ascii="Arial" w:hAnsi="Arial" w:cs="Arial"/>
        </w:rPr>
      </w:pPr>
    </w:p>
    <w:p w14:paraId="56446962" w14:textId="2CB4BD1E" w:rsidR="00E6575B" w:rsidRPr="00E6575B" w:rsidRDefault="00E6575B" w:rsidP="00417626">
      <w:pPr>
        <w:rPr>
          <w:rFonts w:ascii="Arial" w:hAnsi="Arial" w:cs="Arial"/>
        </w:rPr>
      </w:pPr>
    </w:p>
    <w:p w14:paraId="1FF4C81C" w14:textId="6E374664" w:rsidR="00E6575B" w:rsidRPr="00E6575B" w:rsidRDefault="00E6575B" w:rsidP="00417626">
      <w:pPr>
        <w:rPr>
          <w:rFonts w:ascii="Arial" w:hAnsi="Arial" w:cs="Arial"/>
        </w:rPr>
      </w:pPr>
    </w:p>
    <w:p w14:paraId="7E0252B7" w14:textId="7ABE4AC7" w:rsidR="00E6575B" w:rsidRPr="00E6575B" w:rsidRDefault="00E6575B" w:rsidP="00417626">
      <w:pPr>
        <w:rPr>
          <w:rFonts w:ascii="Arial" w:hAnsi="Arial" w:cs="Arial"/>
        </w:rPr>
      </w:pPr>
    </w:p>
    <w:p w14:paraId="4EB8F80C" w14:textId="77777777" w:rsidR="00E6575B" w:rsidRPr="00E6575B" w:rsidRDefault="00E6575B" w:rsidP="00417626">
      <w:pPr>
        <w:rPr>
          <w:rFonts w:ascii="Arial" w:hAnsi="Arial" w:cs="Arial"/>
        </w:rPr>
      </w:pPr>
    </w:p>
    <w:p w14:paraId="00A5AFFD" w14:textId="3B9BFF9A" w:rsidR="00E6575B" w:rsidRPr="00E6575B" w:rsidRDefault="00E6575B" w:rsidP="00417626">
      <w:pPr>
        <w:rPr>
          <w:rFonts w:ascii="Arial" w:hAnsi="Arial" w:cs="Arial"/>
        </w:rPr>
      </w:pPr>
    </w:p>
    <w:p w14:paraId="6785DB92" w14:textId="05FB2DA4" w:rsidR="00E6575B" w:rsidRPr="00E6575B" w:rsidRDefault="00E6575B" w:rsidP="00417626">
      <w:pPr>
        <w:rPr>
          <w:rFonts w:ascii="Arial" w:hAnsi="Arial" w:cs="Arial"/>
        </w:rPr>
      </w:pPr>
    </w:p>
    <w:p w14:paraId="23D30D7E" w14:textId="4F4D4EC6" w:rsidR="00E6575B" w:rsidRPr="00E6575B" w:rsidRDefault="00E6575B" w:rsidP="00417626">
      <w:pPr>
        <w:rPr>
          <w:rFonts w:ascii="Arial" w:hAnsi="Arial" w:cs="Arial"/>
        </w:rPr>
      </w:pPr>
    </w:p>
    <w:p w14:paraId="4A57BAC8" w14:textId="3BDB233F" w:rsidR="00E6575B" w:rsidRPr="00E6575B" w:rsidRDefault="00E6575B" w:rsidP="00417626">
      <w:pPr>
        <w:rPr>
          <w:rFonts w:ascii="Arial" w:hAnsi="Arial" w:cs="Arial"/>
        </w:rPr>
      </w:pPr>
    </w:p>
    <w:p w14:paraId="413D8915" w14:textId="1620C2FD" w:rsidR="00E6575B" w:rsidRPr="00E6575B" w:rsidRDefault="00E6575B" w:rsidP="00417626">
      <w:pPr>
        <w:rPr>
          <w:rFonts w:ascii="Arial" w:hAnsi="Arial" w:cs="Arial"/>
        </w:rPr>
      </w:pPr>
    </w:p>
    <w:p w14:paraId="2B4163AB" w14:textId="12A99D76" w:rsidR="00E6575B" w:rsidRPr="00E6575B" w:rsidRDefault="00E6575B" w:rsidP="00417626">
      <w:pPr>
        <w:rPr>
          <w:rFonts w:ascii="Arial" w:hAnsi="Arial" w:cs="Arial"/>
        </w:rPr>
      </w:pPr>
    </w:p>
    <w:p w14:paraId="450B7C02" w14:textId="17DEB5CB" w:rsidR="00E6575B" w:rsidRPr="00E6575B" w:rsidRDefault="00E6575B" w:rsidP="00417626">
      <w:pPr>
        <w:rPr>
          <w:rFonts w:ascii="Arial" w:hAnsi="Arial" w:cs="Arial"/>
        </w:rPr>
      </w:pPr>
    </w:p>
    <w:p w14:paraId="0D5495A7" w14:textId="4567FEC9" w:rsidR="00E6575B" w:rsidRPr="00E6575B" w:rsidRDefault="00E6575B" w:rsidP="00E6575B">
      <w:pPr>
        <w:rPr>
          <w:rFonts w:ascii="Arial" w:hAnsi="Arial" w:cs="Arial"/>
        </w:rPr>
      </w:pPr>
    </w:p>
    <w:p w14:paraId="00FDE976" w14:textId="090DF1A6" w:rsidR="00E6575B" w:rsidRPr="00E6575B" w:rsidRDefault="00E6575B" w:rsidP="00E6575B">
      <w:pPr>
        <w:rPr>
          <w:rFonts w:ascii="Arial" w:hAnsi="Arial" w:cs="Arial"/>
        </w:rPr>
      </w:pPr>
    </w:p>
    <w:p w14:paraId="27F1F36A" w14:textId="4C69BB1B" w:rsidR="00E6575B" w:rsidRPr="00E6575B" w:rsidRDefault="00E6575B" w:rsidP="00E6575B">
      <w:pPr>
        <w:rPr>
          <w:rFonts w:ascii="Arial" w:hAnsi="Arial" w:cs="Arial"/>
        </w:rPr>
      </w:pPr>
    </w:p>
    <w:p w14:paraId="3C8011FB" w14:textId="41A650D7" w:rsidR="00417626" w:rsidRPr="00417626" w:rsidRDefault="00E6575B" w:rsidP="00417626">
      <w:r w:rsidRPr="00E6575B">
        <w:rPr>
          <w:rFonts w:ascii="Arial" w:hAnsi="Arial" w:cs="Arial"/>
          <w:b/>
          <w:noProof/>
          <w:color w:val="08070E"/>
          <w:w w:val="105"/>
          <w:sz w:val="19"/>
        </w:rPr>
        <mc:AlternateContent>
          <mc:Choice Requires="wps">
            <w:drawing>
              <wp:anchor distT="45720" distB="45720" distL="114300" distR="114300" simplePos="0" relativeHeight="251661312" behindDoc="0" locked="0" layoutInCell="1" allowOverlap="1" wp14:anchorId="10B9E960" wp14:editId="203C6CEF">
                <wp:simplePos x="0" y="0"/>
                <wp:positionH relativeFrom="margin">
                  <wp:align>center</wp:align>
                </wp:positionH>
                <wp:positionV relativeFrom="paragraph">
                  <wp:posOffset>1294130</wp:posOffset>
                </wp:positionV>
                <wp:extent cx="2752725" cy="140462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noFill/>
                          <a:miter lim="800000"/>
                          <a:headEnd/>
                          <a:tailEnd/>
                        </a:ln>
                      </wps:spPr>
                      <wps:txbx>
                        <w:txbxContent>
                          <w:p w14:paraId="4A4A5391" w14:textId="77777777" w:rsidR="00417626" w:rsidRPr="00E6575B" w:rsidRDefault="00417626" w:rsidP="00417626">
                            <w:pPr>
                              <w:ind w:left="720" w:hanging="720"/>
                              <w:jc w:val="center"/>
                              <w:rPr>
                                <w:rFonts w:ascii="Arial" w:hAnsi="Arial" w:cs="Arial"/>
                                <w:sz w:val="28"/>
                                <w:szCs w:val="28"/>
                              </w:rPr>
                            </w:pPr>
                            <w:r w:rsidRPr="00E6575B">
                              <w:rPr>
                                <w:rFonts w:ascii="Arial" w:hAnsi="Arial" w:cs="Arial"/>
                                <w:sz w:val="28"/>
                                <w:szCs w:val="28"/>
                              </w:rPr>
                              <w:t>Atentamente</w:t>
                            </w:r>
                          </w:p>
                          <w:p w14:paraId="2074CD20" w14:textId="77777777" w:rsidR="00417626" w:rsidRDefault="00417626" w:rsidP="00417626">
                            <w:pPr>
                              <w:ind w:left="720" w:hanging="720"/>
                              <w:jc w:val="center"/>
                            </w:pPr>
                          </w:p>
                          <w:p w14:paraId="3BEE0A3C" w14:textId="77777777" w:rsidR="00417626" w:rsidRDefault="00417626" w:rsidP="00417626">
                            <w:pPr>
                              <w:ind w:left="720" w:hanging="720"/>
                              <w:jc w:val="center"/>
                            </w:pPr>
                          </w:p>
                          <w:p w14:paraId="360B6FD2" w14:textId="77777777" w:rsidR="00417626" w:rsidRDefault="00417626" w:rsidP="00417626">
                            <w:pPr>
                              <w:ind w:left="720" w:hanging="720"/>
                              <w:jc w:val="center"/>
                            </w:pPr>
                          </w:p>
                          <w:p w14:paraId="6FCDA4D3" w14:textId="6652ACA4" w:rsidR="00417626" w:rsidRPr="000F6912" w:rsidRDefault="00417626" w:rsidP="00417626">
                            <w:pPr>
                              <w:ind w:left="720" w:hanging="720"/>
                              <w:rPr>
                                <w:rFonts w:ascii="Arial" w:hAnsi="Arial" w:cs="Arial"/>
                                <w:sz w:val="28"/>
                                <w:szCs w:val="22"/>
                                <w:lang w:val="en-US"/>
                              </w:rPr>
                            </w:pPr>
                            <w:r w:rsidRPr="000F6912">
                              <w:rPr>
                                <w:rFonts w:ascii="Arial" w:hAnsi="Arial" w:cs="Arial"/>
                                <w:sz w:val="28"/>
                                <w:szCs w:val="22"/>
                              </w:rPr>
                              <w:t>Prof. ____________________</w:t>
                            </w:r>
                            <w:r w:rsidR="00E6575B" w:rsidRPr="000F6912">
                              <w:rPr>
                                <w:rFonts w:ascii="Arial" w:hAnsi="Arial" w:cs="Arial"/>
                                <w:sz w:val="28"/>
                                <w:szCs w:val="22"/>
                              </w:rPr>
                              <w:t>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9E960" id="_x0000_s1029" type="#_x0000_t202" style="position:absolute;margin-left:0;margin-top:101.9pt;width:216.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" stroked="f">
                <v:textbox style="mso-fit-shape-to-text:t">
                  <w:txbxContent>
                    <w:p w14:paraId="4A4A5391" w14:textId="77777777" w:rsidR="00417626" w:rsidRPr="00E6575B" w:rsidRDefault="00417626" w:rsidP="00417626">
                      <w:pPr>
                        <w:ind w:left="720" w:hanging="720"/>
                        <w:jc w:val="center"/>
                        <w:rPr>
                          <w:rFonts w:ascii="Arial" w:hAnsi="Arial" w:cs="Arial"/>
                          <w:sz w:val="28"/>
                          <w:szCs w:val="28"/>
                        </w:rPr>
                      </w:pPr>
                      <w:r w:rsidRPr="00E6575B">
                        <w:rPr>
                          <w:rFonts w:ascii="Arial" w:hAnsi="Arial" w:cs="Arial"/>
                          <w:sz w:val="28"/>
                          <w:szCs w:val="28"/>
                        </w:rPr>
                        <w:t>Atentamente</w:t>
                      </w:r>
                    </w:p>
                    <w:p w14:paraId="2074CD20" w14:textId="77777777" w:rsidR="00417626" w:rsidRDefault="00417626" w:rsidP="00417626">
                      <w:pPr>
                        <w:ind w:left="720" w:hanging="720"/>
                        <w:jc w:val="center"/>
                      </w:pPr>
                    </w:p>
                    <w:p w14:paraId="3BEE0A3C" w14:textId="77777777" w:rsidR="00417626" w:rsidRDefault="00417626" w:rsidP="00417626">
                      <w:pPr>
                        <w:ind w:left="720" w:hanging="720"/>
                        <w:jc w:val="center"/>
                      </w:pPr>
                    </w:p>
                    <w:p w14:paraId="360B6FD2" w14:textId="77777777" w:rsidR="00417626" w:rsidRDefault="00417626" w:rsidP="00417626">
                      <w:pPr>
                        <w:ind w:left="720" w:hanging="720"/>
                        <w:jc w:val="center"/>
                      </w:pPr>
                    </w:p>
                    <w:p w14:paraId="6FCDA4D3" w14:textId="6652ACA4" w:rsidR="00417626" w:rsidRPr="000F6912" w:rsidRDefault="00417626" w:rsidP="00417626">
                      <w:pPr>
                        <w:ind w:left="720" w:hanging="720"/>
                        <w:rPr>
                          <w:rFonts w:ascii="Arial" w:hAnsi="Arial" w:cs="Arial"/>
                          <w:sz w:val="28"/>
                          <w:szCs w:val="22"/>
                          <w:lang w:val="en-US"/>
                        </w:rPr>
                      </w:pPr>
                      <w:r w:rsidRPr="000F6912">
                        <w:rPr>
                          <w:rFonts w:ascii="Arial" w:hAnsi="Arial" w:cs="Arial"/>
                          <w:sz w:val="28"/>
                          <w:szCs w:val="22"/>
                        </w:rPr>
                        <w:t>Prof. ____________________</w:t>
                      </w:r>
                      <w:r w:rsidR="00E6575B" w:rsidRPr="000F6912">
                        <w:rPr>
                          <w:rFonts w:ascii="Arial" w:hAnsi="Arial" w:cs="Arial"/>
                          <w:sz w:val="28"/>
                          <w:szCs w:val="22"/>
                        </w:rPr>
                        <w:t>_</w:t>
                      </w:r>
                    </w:p>
                  </w:txbxContent>
                </v:textbox>
                <w10:wrap type="square" anchorx="margin"/>
              </v:shape>
            </w:pict>
          </mc:Fallback>
        </mc:AlternateContent>
      </w:r>
    </w:p>
    <w:sectPr w:rsidR="00417626" w:rsidRPr="00417626" w:rsidSect="00893E69">
      <w:headerReference w:type="default" r:id="rId7"/>
      <w:footerReference w:type="default" r:id="rId8"/>
      <w:pgSz w:w="12242" w:h="15842" w:code="1"/>
      <w:pgMar w:top="1701" w:right="1701" w:bottom="1701" w:left="1701" w:header="709"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B66F9" w14:textId="77777777" w:rsidR="00737D02" w:rsidRDefault="00737D02">
      <w:r>
        <w:separator/>
      </w:r>
    </w:p>
  </w:endnote>
  <w:endnote w:type="continuationSeparator" w:id="0">
    <w:p w14:paraId="682EA229" w14:textId="77777777" w:rsidR="00737D02" w:rsidRDefault="00737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PS">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59095" w14:textId="77777777" w:rsidR="005F51C5" w:rsidRPr="003500C3" w:rsidRDefault="005F51C5" w:rsidP="00B15C3D">
    <w:pPr>
      <w:pStyle w:val="Footer"/>
      <w:jc w:val="center"/>
      <w:rPr>
        <w:b/>
        <w:sz w:val="20"/>
      </w:rPr>
    </w:pPr>
    <w:r w:rsidRPr="003500C3">
      <w:rPr>
        <w:b/>
        <w:sz w:val="20"/>
      </w:rPr>
      <w:t xml:space="preserve">DEL PUEBLO VENIMOS </w:t>
    </w:r>
    <w:proofErr w:type="gramStart"/>
    <w:r w:rsidRPr="003500C3">
      <w:rPr>
        <w:b/>
        <w:sz w:val="20"/>
      </w:rPr>
      <w:t>/  HACIA</w:t>
    </w:r>
    <w:proofErr w:type="gramEnd"/>
    <w:r w:rsidRPr="003500C3">
      <w:rPr>
        <w:b/>
        <w:sz w:val="20"/>
      </w:rPr>
      <w:t xml:space="preserve"> EL PUEBLO VAMOS</w:t>
    </w:r>
  </w:p>
  <w:p w14:paraId="2308865D" w14:textId="77777777" w:rsidR="005F51C5" w:rsidRPr="0073752C" w:rsidRDefault="00A70FC6" w:rsidP="00CC541D">
    <w:pPr>
      <w:pStyle w:val="Footer"/>
      <w:jc w:val="center"/>
      <w:rPr>
        <w:sz w:val="18"/>
        <w:szCs w:val="16"/>
      </w:rPr>
    </w:pPr>
    <w:r>
      <w:rPr>
        <w:noProof/>
        <w:lang w:val="es-VE" w:eastAsia="es-VE"/>
      </w:rPr>
      <mc:AlternateContent>
        <mc:Choice Requires="wps">
          <w:drawing>
            <wp:anchor distT="0" distB="0" distL="114300" distR="114300" simplePos="0" relativeHeight="251655168" behindDoc="0" locked="0" layoutInCell="1" allowOverlap="1" wp14:anchorId="749B5EA2" wp14:editId="078A596D">
              <wp:simplePos x="0" y="0"/>
              <wp:positionH relativeFrom="column">
                <wp:posOffset>-1092200</wp:posOffset>
              </wp:positionH>
              <wp:positionV relativeFrom="paragraph">
                <wp:posOffset>66040</wp:posOffset>
              </wp:positionV>
              <wp:extent cx="7772400" cy="0"/>
              <wp:effectExtent l="16510" t="14605" r="21590" b="2349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2BE36" id="Line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pt,5.2pt" to="52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cS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" strokecolor="#969696" strokeweight="2.25pt"/>
          </w:pict>
        </mc:Fallback>
      </mc:AlternateContent>
    </w:r>
  </w:p>
  <w:p w14:paraId="19175649" w14:textId="77777777" w:rsidR="005F51C5" w:rsidRDefault="005F51C5" w:rsidP="00CC541D">
    <w:pPr>
      <w:pStyle w:val="Footer"/>
      <w:jc w:val="center"/>
      <w:rPr>
        <w:sz w:val="18"/>
        <w:szCs w:val="18"/>
      </w:rPr>
    </w:pPr>
    <w:r w:rsidRPr="0073752C">
      <w:rPr>
        <w:sz w:val="18"/>
        <w:szCs w:val="18"/>
      </w:rPr>
      <w:t xml:space="preserve"> Av. </w:t>
    </w:r>
    <w:r>
      <w:rPr>
        <w:sz w:val="18"/>
        <w:szCs w:val="18"/>
      </w:rPr>
      <w:t>Universidad. Campus Los Guaritos. Maturín Estado Monagas</w:t>
    </w:r>
    <w:r w:rsidRPr="0073752C">
      <w:rPr>
        <w:sz w:val="18"/>
        <w:szCs w:val="16"/>
        <w:lang w:val="pt-BR"/>
      </w:rPr>
      <w:t>.</w:t>
    </w:r>
    <w:r w:rsidRPr="0073752C">
      <w:rPr>
        <w:bCs/>
        <w:iCs/>
        <w:sz w:val="18"/>
        <w:szCs w:val="16"/>
      </w:rPr>
      <w:t xml:space="preserve"> </w:t>
    </w:r>
    <w:r w:rsidRPr="0073752C">
      <w:rPr>
        <w:sz w:val="18"/>
        <w:szCs w:val="18"/>
      </w:rPr>
      <w:t xml:space="preserve">Apartado Postal </w:t>
    </w:r>
    <w:proofErr w:type="spellStart"/>
    <w:r w:rsidRPr="0073752C">
      <w:rPr>
        <w:sz w:val="18"/>
        <w:szCs w:val="18"/>
      </w:rPr>
      <w:t>Nº</w:t>
    </w:r>
    <w:proofErr w:type="spellEnd"/>
    <w:r>
      <w:rPr>
        <w:sz w:val="18"/>
        <w:szCs w:val="18"/>
      </w:rPr>
      <w:t xml:space="preserve"> 6201. </w:t>
    </w:r>
  </w:p>
  <w:p w14:paraId="2F55E059" w14:textId="77777777" w:rsidR="005F51C5" w:rsidRPr="00F270E4" w:rsidRDefault="005F51C5" w:rsidP="00F270E4">
    <w:pPr>
      <w:pStyle w:val="Footer"/>
      <w:jc w:val="center"/>
      <w:rPr>
        <w:sz w:val="18"/>
        <w:szCs w:val="18"/>
      </w:rPr>
    </w:pPr>
    <w:r>
      <w:rPr>
        <w:sz w:val="18"/>
        <w:szCs w:val="18"/>
      </w:rPr>
      <w:t>Teléfono 0291-3004010.</w:t>
    </w:r>
    <w:r>
      <w:rPr>
        <w:sz w:val="18"/>
        <w:szCs w:val="16"/>
      </w:rPr>
      <w:t xml:space="preserve"> htpp://</w:t>
    </w:r>
    <w:r w:rsidRPr="00893E69">
      <w:rPr>
        <w:sz w:val="18"/>
        <w:szCs w:val="16"/>
      </w:rPr>
      <w:t>www.monagas.udo.edu.ve</w:t>
    </w:r>
    <w:r>
      <w:rPr>
        <w:sz w:val="18"/>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8359B" w14:textId="77777777" w:rsidR="00737D02" w:rsidRDefault="00737D02">
      <w:r>
        <w:separator/>
      </w:r>
    </w:p>
  </w:footnote>
  <w:footnote w:type="continuationSeparator" w:id="0">
    <w:p w14:paraId="3EEBCB34" w14:textId="77777777" w:rsidR="00737D02" w:rsidRDefault="00737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C9B35" w14:textId="77777777" w:rsidR="005F51C5" w:rsidRPr="004F4105" w:rsidRDefault="00A70FC6" w:rsidP="004F4105">
    <w:pPr>
      <w:pStyle w:val="Header"/>
    </w:pPr>
    <w:r>
      <w:rPr>
        <w:noProof/>
        <w:lang w:val="es-VE" w:eastAsia="es-VE"/>
      </w:rPr>
      <mc:AlternateContent>
        <mc:Choice Requires="wps">
          <w:drawing>
            <wp:anchor distT="0" distB="0" distL="114300" distR="114300" simplePos="0" relativeHeight="251661312" behindDoc="0" locked="0" layoutInCell="1" allowOverlap="1" wp14:anchorId="4C07F91F" wp14:editId="68ECE6C3">
              <wp:simplePos x="0" y="0"/>
              <wp:positionH relativeFrom="column">
                <wp:posOffset>975360</wp:posOffset>
              </wp:positionH>
              <wp:positionV relativeFrom="paragraph">
                <wp:posOffset>-59690</wp:posOffset>
              </wp:positionV>
              <wp:extent cx="3139440" cy="417830"/>
              <wp:effectExtent l="0" t="0" r="0" b="1270"/>
              <wp:wrapNone/>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19565B7" w14:textId="77777777" w:rsidR="005F51C5" w:rsidRPr="00AA265E" w:rsidRDefault="005F51C5" w:rsidP="0029748E">
                          <w:pPr>
                            <w:rPr>
                              <w:b/>
                              <w:color w:val="FFFFFF"/>
                              <w:szCs w:val="18"/>
                              <w:lang w:val="es-ES_tradnl"/>
                            </w:rPr>
                          </w:pPr>
                          <w:r w:rsidRPr="00AA265E">
                            <w:rPr>
                              <w:b/>
                              <w:color w:val="FFFFFF"/>
                              <w:szCs w:val="18"/>
                              <w:lang w:val="es-ES_tradnl"/>
                            </w:rPr>
                            <w:t>UNIVERSIDAD DE ORIENTE</w:t>
                          </w:r>
                        </w:p>
                        <w:p w14:paraId="3B6C0362" w14:textId="77777777" w:rsidR="005F51C5" w:rsidRPr="00AA265E" w:rsidRDefault="005F51C5" w:rsidP="0029748E">
                          <w:pPr>
                            <w:rPr>
                              <w:b/>
                              <w:color w:val="FFFFFF"/>
                              <w:sz w:val="20"/>
                              <w:szCs w:val="18"/>
                              <w:lang w:val="es-ES_tradnl"/>
                            </w:rPr>
                          </w:pPr>
                          <w:r w:rsidRPr="00AA265E">
                            <w:rPr>
                              <w:b/>
                              <w:color w:val="FFFFFF"/>
                              <w:sz w:val="20"/>
                              <w:szCs w:val="18"/>
                              <w:lang w:val="es-ES_tradnl"/>
                            </w:rPr>
                            <w:t>NÚCLEO DE MONAGAS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7F91F" id="_x0000_t202" coordsize="21600,21600" o:spt="202" path="m,l,21600r21600,l21600,xe">
              <v:stroke joinstyle="miter"/>
              <v:path gradientshapeok="t" o:connecttype="rect"/>
            </v:shapetype>
            <v:shape id="Text Box 35" o:spid="_x0000_s1030" type="#_x0000_t202" style="position:absolute;margin-left:76.8pt;margin-top:-4.7pt;width:247.2pt;height:3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" filled="f" stroked="f" strokecolor="white">
              <v:textbox inset="0,0,0,0">
                <w:txbxContent>
                  <w:p w14:paraId="619565B7" w14:textId="77777777" w:rsidR="005F51C5" w:rsidRPr="00AA265E" w:rsidRDefault="005F51C5" w:rsidP="0029748E">
                    <w:pPr>
                      <w:rPr>
                        <w:b/>
                        <w:color w:val="FFFFFF"/>
                        <w:szCs w:val="18"/>
                        <w:lang w:val="es-ES_tradnl"/>
                      </w:rPr>
                    </w:pPr>
                    <w:r w:rsidRPr="00AA265E">
                      <w:rPr>
                        <w:b/>
                        <w:color w:val="FFFFFF"/>
                        <w:szCs w:val="18"/>
                        <w:lang w:val="es-ES_tradnl"/>
                      </w:rPr>
                      <w:t>UNIVERSIDAD DE ORIENTE</w:t>
                    </w:r>
                  </w:p>
                  <w:p w14:paraId="3B6C0362" w14:textId="77777777" w:rsidR="005F51C5" w:rsidRPr="00AA265E" w:rsidRDefault="005F51C5" w:rsidP="0029748E">
                    <w:pPr>
                      <w:rPr>
                        <w:b/>
                        <w:color w:val="FFFFFF"/>
                        <w:sz w:val="20"/>
                        <w:szCs w:val="18"/>
                        <w:lang w:val="es-ES_tradnl"/>
                      </w:rPr>
                    </w:pPr>
                    <w:r w:rsidRPr="00AA265E">
                      <w:rPr>
                        <w:b/>
                        <w:color w:val="FFFFFF"/>
                        <w:sz w:val="20"/>
                        <w:szCs w:val="18"/>
                        <w:lang w:val="es-ES_tradnl"/>
                      </w:rPr>
                      <w:t>NÚCLEO DE MONAGAS</w:t>
                    </w:r>
                  </w:p>
                </w:txbxContent>
              </v:textbox>
            </v:shape>
          </w:pict>
        </mc:Fallback>
      </mc:AlternateContent>
    </w:r>
    <w:r>
      <w:rPr>
        <w:noProof/>
        <w:lang w:val="es-VE" w:eastAsia="es-VE"/>
      </w:rPr>
      <mc:AlternateContent>
        <mc:Choice Requires="wps">
          <w:drawing>
            <wp:anchor distT="0" distB="0" distL="114300" distR="114300" simplePos="0" relativeHeight="251657216" behindDoc="0" locked="0" layoutInCell="1" allowOverlap="1" wp14:anchorId="635DB223" wp14:editId="1C87C6C1">
              <wp:simplePos x="0" y="0"/>
              <wp:positionH relativeFrom="column">
                <wp:posOffset>-1116330</wp:posOffset>
              </wp:positionH>
              <wp:positionV relativeFrom="paragraph">
                <wp:posOffset>-189865</wp:posOffset>
              </wp:positionV>
              <wp:extent cx="7983220" cy="791845"/>
              <wp:effectExtent l="1905" t="3175" r="0" b="0"/>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3220" cy="791845"/>
                      </a:xfrm>
                      <a:prstGeom prst="rect">
                        <a:avLst/>
                      </a:prstGeom>
                      <a:solidFill>
                        <a:srgbClr val="0066FF"/>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68E7E" id="Rectangle 31" o:spid="_x0000_s1026" style="position:absolute;margin-left:-87.9pt;margin-top:-14.95pt;width:628.6pt;height:6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" fillcolor="#06f" stroked="f" strokecolor="#f2f2f2 [3041]" strokeweight="3pt">
              <v:shadow color="#243f60 [1604]" opacity=".5" offset="1pt"/>
            </v:rect>
          </w:pict>
        </mc:Fallback>
      </mc:AlternateContent>
    </w:r>
    <w:r w:rsidR="005F51C5">
      <w:rPr>
        <w:noProof/>
        <w:lang w:val="es-VE" w:eastAsia="es-VE"/>
      </w:rPr>
      <w:drawing>
        <wp:anchor distT="0" distB="0" distL="114300" distR="114300" simplePos="0" relativeHeight="251660288" behindDoc="0" locked="0" layoutInCell="1" allowOverlap="1" wp14:anchorId="1FE08C05" wp14:editId="04684E3F">
          <wp:simplePos x="0" y="0"/>
          <wp:positionH relativeFrom="column">
            <wp:posOffset>34290</wp:posOffset>
          </wp:positionH>
          <wp:positionV relativeFrom="paragraph">
            <wp:posOffset>-212090</wp:posOffset>
          </wp:positionV>
          <wp:extent cx="792480" cy="790575"/>
          <wp:effectExtent l="19050" t="0" r="7620" b="0"/>
          <wp:wrapNone/>
          <wp:docPr id="8" name="Imagen 8" descr="Emblema 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Emblema UDO"/>
                  <pic:cNvPicPr preferRelativeResize="0">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792480" cy="790575"/>
                  </a:xfrm>
                  <a:prstGeom prst="rect">
                    <a:avLst/>
                  </a:prstGeom>
                  <a:noFill/>
                  <a:ln w="9525">
                    <a:noFill/>
                    <a:miter lim="800000"/>
                    <a:headEnd/>
                    <a:tailEnd/>
                  </a:ln>
                </pic:spPr>
              </pic:pic>
            </a:graphicData>
          </a:graphic>
        </wp:anchor>
      </w:drawing>
    </w:r>
    <w:r>
      <w:rPr>
        <w:noProof/>
        <w:lang w:val="es-VE" w:eastAsia="es-VE"/>
      </w:rPr>
      <mc:AlternateContent>
        <mc:Choice Requires="wps">
          <w:drawing>
            <wp:anchor distT="0" distB="0" distL="114300" distR="114300" simplePos="0" relativeHeight="251658240" behindDoc="0" locked="0" layoutInCell="1" allowOverlap="1" wp14:anchorId="308E83BB" wp14:editId="6660634A">
              <wp:simplePos x="0" y="0"/>
              <wp:positionH relativeFrom="column">
                <wp:posOffset>-1085850</wp:posOffset>
              </wp:positionH>
              <wp:positionV relativeFrom="paragraph">
                <wp:posOffset>386715</wp:posOffset>
              </wp:positionV>
              <wp:extent cx="7780020" cy="142240"/>
              <wp:effectExtent l="13335" t="8255" r="7620" b="11430"/>
              <wp:wrapNone/>
              <wp:docPr id="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0020" cy="1422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A3C3E" id="Rectangle 32" o:spid="_x0000_s1026" style="position:absolute;margin-left:-85.5pt;margin-top:30.45pt;width:612.6pt;height:1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" strokecolor="white"/>
          </w:pict>
        </mc:Fallback>
      </mc:AlternateContent>
    </w:r>
    <w:r>
      <w:rPr>
        <w:noProof/>
        <w:lang w:val="es-VE" w:eastAsia="es-VE"/>
      </w:rPr>
      <mc:AlternateContent>
        <mc:Choice Requires="wps">
          <w:drawing>
            <wp:anchor distT="0" distB="0" distL="114300" distR="114300" simplePos="0" relativeHeight="251659264" behindDoc="0" locked="0" layoutInCell="1" allowOverlap="1" wp14:anchorId="1ACDFD3B" wp14:editId="6B7870C3">
              <wp:simplePos x="0" y="0"/>
              <wp:positionH relativeFrom="column">
                <wp:posOffset>-28575</wp:posOffset>
              </wp:positionH>
              <wp:positionV relativeFrom="paragraph">
                <wp:posOffset>-284480</wp:posOffset>
              </wp:positionV>
              <wp:extent cx="914400" cy="914400"/>
              <wp:effectExtent l="13335" t="13335" r="5715" b="5715"/>
              <wp:wrapNone/>
              <wp:docPr id="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BDD624" id="Oval 33" o:spid="_x0000_s1026" style="position:absolute;margin-left:-2.25pt;margin-top:-22.4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" strokecolor="white"/>
          </w:pict>
        </mc:Fallback>
      </mc:AlternateContent>
    </w:r>
    <w:r>
      <w:rPr>
        <w:noProof/>
        <w:lang w:val="es-VE" w:eastAsia="es-VE"/>
      </w:rPr>
      <mc:AlternateContent>
        <mc:Choice Requires="wps">
          <w:drawing>
            <wp:anchor distT="0" distB="0" distL="114300" distR="114300" simplePos="0" relativeHeight="251654144" behindDoc="0" locked="0" layoutInCell="1" allowOverlap="1" wp14:anchorId="068AC8C0" wp14:editId="15443469">
              <wp:simplePos x="0" y="0"/>
              <wp:positionH relativeFrom="column">
                <wp:posOffset>-152400</wp:posOffset>
              </wp:positionH>
              <wp:positionV relativeFrom="paragraph">
                <wp:posOffset>-513080</wp:posOffset>
              </wp:positionV>
              <wp:extent cx="914400" cy="1371600"/>
              <wp:effectExtent l="13335" t="13335" r="5715" b="5715"/>
              <wp:wrapNone/>
              <wp:docPr id="2"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37160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C428C1" id="Oval 5" o:spid="_x0000_s1026" style="position:absolute;margin-left:-12pt;margin-top:-40.4pt;width:1in;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" strokecolor="whit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PS" w:hAnsi="SymbolPS"/>
        <w:color w:val="auto"/>
        <w:sz w:val="22"/>
        <w:szCs w:val="22"/>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PS" w:hAnsi="SymbolP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PS" w:hAnsi="SymbolP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PS" w:hAnsi="SymbolPS"/>
        <w:color w:val="auto"/>
        <w:sz w:val="22"/>
        <w:szCs w:val="22"/>
      </w:rPr>
    </w:lvl>
  </w:abstractNum>
  <w:abstractNum w:abstractNumId="4"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PS" w:hAnsi="SymbolPS"/>
        <w:color w:val="auto"/>
        <w:sz w:val="22"/>
        <w:szCs w:val="22"/>
      </w:rPr>
    </w:lvl>
  </w:abstractNum>
  <w:abstractNum w:abstractNumId="5" w15:restartNumberingAfterBreak="0">
    <w:nsid w:val="02953DE3"/>
    <w:multiLevelType w:val="hybridMultilevel"/>
    <w:tmpl w:val="B790A4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D61557"/>
    <w:multiLevelType w:val="multilevel"/>
    <w:tmpl w:val="B832EF3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06760179"/>
    <w:multiLevelType w:val="hybridMultilevel"/>
    <w:tmpl w:val="806AC76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6F87875"/>
    <w:multiLevelType w:val="hybridMultilevel"/>
    <w:tmpl w:val="0B0E82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5D0F29"/>
    <w:multiLevelType w:val="hybridMultilevel"/>
    <w:tmpl w:val="A0BCB9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3416457"/>
    <w:multiLevelType w:val="hybridMultilevel"/>
    <w:tmpl w:val="CEE6C8AC"/>
    <w:lvl w:ilvl="0" w:tplc="20DC1AB6">
      <w:start w:val="1"/>
      <w:numFmt w:val="decimal"/>
      <w:lvlText w:val="%1."/>
      <w:lvlJc w:val="left"/>
      <w:pPr>
        <w:tabs>
          <w:tab w:val="num" w:pos="810"/>
        </w:tabs>
        <w:ind w:left="810" w:hanging="360"/>
      </w:pPr>
      <w:rPr>
        <w:rFonts w:hint="default"/>
        <w:b/>
      </w:rPr>
    </w:lvl>
    <w:lvl w:ilvl="1" w:tplc="0C0A0019" w:tentative="1">
      <w:start w:val="1"/>
      <w:numFmt w:val="lowerLetter"/>
      <w:lvlText w:val="%2."/>
      <w:lvlJc w:val="left"/>
      <w:pPr>
        <w:tabs>
          <w:tab w:val="num" w:pos="1530"/>
        </w:tabs>
        <w:ind w:left="1530" w:hanging="360"/>
      </w:pPr>
    </w:lvl>
    <w:lvl w:ilvl="2" w:tplc="0C0A001B" w:tentative="1">
      <w:start w:val="1"/>
      <w:numFmt w:val="lowerRoman"/>
      <w:lvlText w:val="%3."/>
      <w:lvlJc w:val="right"/>
      <w:pPr>
        <w:tabs>
          <w:tab w:val="num" w:pos="2250"/>
        </w:tabs>
        <w:ind w:left="2250" w:hanging="180"/>
      </w:pPr>
    </w:lvl>
    <w:lvl w:ilvl="3" w:tplc="0C0A000F" w:tentative="1">
      <w:start w:val="1"/>
      <w:numFmt w:val="decimal"/>
      <w:lvlText w:val="%4."/>
      <w:lvlJc w:val="left"/>
      <w:pPr>
        <w:tabs>
          <w:tab w:val="num" w:pos="2970"/>
        </w:tabs>
        <w:ind w:left="2970" w:hanging="360"/>
      </w:pPr>
    </w:lvl>
    <w:lvl w:ilvl="4" w:tplc="0C0A0019" w:tentative="1">
      <w:start w:val="1"/>
      <w:numFmt w:val="lowerLetter"/>
      <w:lvlText w:val="%5."/>
      <w:lvlJc w:val="left"/>
      <w:pPr>
        <w:tabs>
          <w:tab w:val="num" w:pos="3690"/>
        </w:tabs>
        <w:ind w:left="3690" w:hanging="360"/>
      </w:pPr>
    </w:lvl>
    <w:lvl w:ilvl="5" w:tplc="0C0A001B" w:tentative="1">
      <w:start w:val="1"/>
      <w:numFmt w:val="lowerRoman"/>
      <w:lvlText w:val="%6."/>
      <w:lvlJc w:val="right"/>
      <w:pPr>
        <w:tabs>
          <w:tab w:val="num" w:pos="4410"/>
        </w:tabs>
        <w:ind w:left="4410" w:hanging="180"/>
      </w:pPr>
    </w:lvl>
    <w:lvl w:ilvl="6" w:tplc="0C0A000F" w:tentative="1">
      <w:start w:val="1"/>
      <w:numFmt w:val="decimal"/>
      <w:lvlText w:val="%7."/>
      <w:lvlJc w:val="left"/>
      <w:pPr>
        <w:tabs>
          <w:tab w:val="num" w:pos="5130"/>
        </w:tabs>
        <w:ind w:left="5130" w:hanging="360"/>
      </w:pPr>
    </w:lvl>
    <w:lvl w:ilvl="7" w:tplc="0C0A0019" w:tentative="1">
      <w:start w:val="1"/>
      <w:numFmt w:val="lowerLetter"/>
      <w:lvlText w:val="%8."/>
      <w:lvlJc w:val="left"/>
      <w:pPr>
        <w:tabs>
          <w:tab w:val="num" w:pos="5850"/>
        </w:tabs>
        <w:ind w:left="5850" w:hanging="360"/>
      </w:pPr>
    </w:lvl>
    <w:lvl w:ilvl="8" w:tplc="0C0A001B" w:tentative="1">
      <w:start w:val="1"/>
      <w:numFmt w:val="lowerRoman"/>
      <w:lvlText w:val="%9."/>
      <w:lvlJc w:val="right"/>
      <w:pPr>
        <w:tabs>
          <w:tab w:val="num" w:pos="6570"/>
        </w:tabs>
        <w:ind w:left="6570" w:hanging="180"/>
      </w:pPr>
    </w:lvl>
  </w:abstractNum>
  <w:abstractNum w:abstractNumId="11" w15:restartNumberingAfterBreak="0">
    <w:nsid w:val="14762020"/>
    <w:multiLevelType w:val="hybridMultilevel"/>
    <w:tmpl w:val="5ECE8AD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5A92845"/>
    <w:multiLevelType w:val="hybridMultilevel"/>
    <w:tmpl w:val="51245A7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F280587"/>
    <w:multiLevelType w:val="hybridMultilevel"/>
    <w:tmpl w:val="8E62AE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5376C39"/>
    <w:multiLevelType w:val="multilevel"/>
    <w:tmpl w:val="B832EF3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1D5782C"/>
    <w:multiLevelType w:val="hybridMultilevel"/>
    <w:tmpl w:val="28803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E17655"/>
    <w:multiLevelType w:val="hybridMultilevel"/>
    <w:tmpl w:val="B832EF3C"/>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065955"/>
    <w:multiLevelType w:val="hybridMultilevel"/>
    <w:tmpl w:val="C7FE11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0F560C"/>
    <w:multiLevelType w:val="hybridMultilevel"/>
    <w:tmpl w:val="9D043612"/>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47F53F6B"/>
    <w:multiLevelType w:val="hybridMultilevel"/>
    <w:tmpl w:val="67907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F270F2"/>
    <w:multiLevelType w:val="hybridMultilevel"/>
    <w:tmpl w:val="A54E3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4C6DFE"/>
    <w:multiLevelType w:val="hybridMultilevel"/>
    <w:tmpl w:val="FEC0A2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E802452"/>
    <w:multiLevelType w:val="hybridMultilevel"/>
    <w:tmpl w:val="35AA29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C44C35"/>
    <w:multiLevelType w:val="hybridMultilevel"/>
    <w:tmpl w:val="8B92E5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6F1AC4"/>
    <w:multiLevelType w:val="hybridMultilevel"/>
    <w:tmpl w:val="06728C48"/>
    <w:lvl w:ilvl="0" w:tplc="307C4BD0">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DF17A74"/>
    <w:multiLevelType w:val="hybridMultilevel"/>
    <w:tmpl w:val="F710A6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B20371"/>
    <w:multiLevelType w:val="hybridMultilevel"/>
    <w:tmpl w:val="67D011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841317B"/>
    <w:multiLevelType w:val="hybridMultilevel"/>
    <w:tmpl w:val="F296E6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7A3175"/>
    <w:multiLevelType w:val="hybridMultilevel"/>
    <w:tmpl w:val="AAEA72E8"/>
    <w:lvl w:ilvl="0" w:tplc="699CE5C0">
      <w:numFmt w:val="bullet"/>
      <w:lvlText w:val=""/>
      <w:lvlJc w:val="left"/>
      <w:pPr>
        <w:ind w:left="720" w:hanging="360"/>
      </w:pPr>
      <w:rPr>
        <w:rFonts w:ascii="Symbol" w:eastAsia="Times New Roman"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7B885564"/>
    <w:multiLevelType w:val="hybridMultilevel"/>
    <w:tmpl w:val="6A50D7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1"/>
  </w:num>
  <w:num w:numId="4">
    <w:abstractNumId w:val="2"/>
  </w:num>
  <w:num w:numId="5">
    <w:abstractNumId w:val="3"/>
  </w:num>
  <w:num w:numId="6">
    <w:abstractNumId w:val="4"/>
  </w:num>
  <w:num w:numId="7">
    <w:abstractNumId w:val="12"/>
  </w:num>
  <w:num w:numId="8">
    <w:abstractNumId w:val="26"/>
  </w:num>
  <w:num w:numId="9">
    <w:abstractNumId w:val="25"/>
  </w:num>
  <w:num w:numId="10">
    <w:abstractNumId w:val="11"/>
  </w:num>
  <w:num w:numId="11">
    <w:abstractNumId w:val="9"/>
  </w:num>
  <w:num w:numId="12">
    <w:abstractNumId w:val="29"/>
  </w:num>
  <w:num w:numId="13">
    <w:abstractNumId w:val="20"/>
  </w:num>
  <w:num w:numId="14">
    <w:abstractNumId w:val="27"/>
  </w:num>
  <w:num w:numId="15">
    <w:abstractNumId w:val="5"/>
  </w:num>
  <w:num w:numId="16">
    <w:abstractNumId w:val="23"/>
  </w:num>
  <w:num w:numId="17">
    <w:abstractNumId w:val="16"/>
  </w:num>
  <w:num w:numId="18">
    <w:abstractNumId w:val="14"/>
  </w:num>
  <w:num w:numId="19">
    <w:abstractNumId w:val="6"/>
  </w:num>
  <w:num w:numId="20">
    <w:abstractNumId w:val="21"/>
  </w:num>
  <w:num w:numId="21">
    <w:abstractNumId w:val="22"/>
  </w:num>
  <w:num w:numId="22">
    <w:abstractNumId w:val="7"/>
  </w:num>
  <w:num w:numId="23">
    <w:abstractNumId w:val="13"/>
  </w:num>
  <w:num w:numId="24">
    <w:abstractNumId w:val="15"/>
  </w:num>
  <w:num w:numId="25">
    <w:abstractNumId w:val="8"/>
  </w:num>
  <w:num w:numId="26">
    <w:abstractNumId w:val="18"/>
  </w:num>
  <w:num w:numId="27">
    <w:abstractNumId w:val="24"/>
  </w:num>
  <w:num w:numId="28">
    <w:abstractNumId w:val="10"/>
  </w:num>
  <w:num w:numId="29">
    <w:abstractNumId w:val="1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E4"/>
    <w:rsid w:val="000009C0"/>
    <w:rsid w:val="00006271"/>
    <w:rsid w:val="00007A38"/>
    <w:rsid w:val="0001572B"/>
    <w:rsid w:val="00015890"/>
    <w:rsid w:val="000205BD"/>
    <w:rsid w:val="0002129E"/>
    <w:rsid w:val="0002188A"/>
    <w:rsid w:val="000313AC"/>
    <w:rsid w:val="00033121"/>
    <w:rsid w:val="00034459"/>
    <w:rsid w:val="000350E0"/>
    <w:rsid w:val="000379F9"/>
    <w:rsid w:val="00040EB7"/>
    <w:rsid w:val="00042054"/>
    <w:rsid w:val="0004217C"/>
    <w:rsid w:val="000505E5"/>
    <w:rsid w:val="00051DD8"/>
    <w:rsid w:val="00061032"/>
    <w:rsid w:val="0006422A"/>
    <w:rsid w:val="000801C4"/>
    <w:rsid w:val="00080782"/>
    <w:rsid w:val="00084E8C"/>
    <w:rsid w:val="000914A4"/>
    <w:rsid w:val="00091DA5"/>
    <w:rsid w:val="00092362"/>
    <w:rsid w:val="00093823"/>
    <w:rsid w:val="00094C4A"/>
    <w:rsid w:val="00096A36"/>
    <w:rsid w:val="000A3184"/>
    <w:rsid w:val="000A6D37"/>
    <w:rsid w:val="000B0AA4"/>
    <w:rsid w:val="000B138C"/>
    <w:rsid w:val="000B3B1D"/>
    <w:rsid w:val="000B486C"/>
    <w:rsid w:val="000C15AC"/>
    <w:rsid w:val="000C17A0"/>
    <w:rsid w:val="000C2776"/>
    <w:rsid w:val="000C38C0"/>
    <w:rsid w:val="000C4429"/>
    <w:rsid w:val="000D517D"/>
    <w:rsid w:val="000E174E"/>
    <w:rsid w:val="000E3AF8"/>
    <w:rsid w:val="000E6E85"/>
    <w:rsid w:val="000F1E14"/>
    <w:rsid w:val="000F6912"/>
    <w:rsid w:val="000F7126"/>
    <w:rsid w:val="00101B25"/>
    <w:rsid w:val="00103786"/>
    <w:rsid w:val="001040A9"/>
    <w:rsid w:val="001109CD"/>
    <w:rsid w:val="001146F2"/>
    <w:rsid w:val="00126369"/>
    <w:rsid w:val="00126FA5"/>
    <w:rsid w:val="00144292"/>
    <w:rsid w:val="001451CF"/>
    <w:rsid w:val="00145454"/>
    <w:rsid w:val="00145628"/>
    <w:rsid w:val="00146485"/>
    <w:rsid w:val="0014770D"/>
    <w:rsid w:val="001516DD"/>
    <w:rsid w:val="00152105"/>
    <w:rsid w:val="00156DD0"/>
    <w:rsid w:val="001669B9"/>
    <w:rsid w:val="00171578"/>
    <w:rsid w:val="00172973"/>
    <w:rsid w:val="001745EB"/>
    <w:rsid w:val="00174EBF"/>
    <w:rsid w:val="001750B9"/>
    <w:rsid w:val="001759DF"/>
    <w:rsid w:val="00176F63"/>
    <w:rsid w:val="001843DF"/>
    <w:rsid w:val="001902CE"/>
    <w:rsid w:val="00192AFF"/>
    <w:rsid w:val="0019363B"/>
    <w:rsid w:val="00194B0A"/>
    <w:rsid w:val="001977C6"/>
    <w:rsid w:val="001A085F"/>
    <w:rsid w:val="001A40FD"/>
    <w:rsid w:val="001A67EB"/>
    <w:rsid w:val="001A7A96"/>
    <w:rsid w:val="001B23DC"/>
    <w:rsid w:val="001B5310"/>
    <w:rsid w:val="001D01E8"/>
    <w:rsid w:val="001D0334"/>
    <w:rsid w:val="001D0B74"/>
    <w:rsid w:val="001D0CF0"/>
    <w:rsid w:val="001D173B"/>
    <w:rsid w:val="001D53A2"/>
    <w:rsid w:val="001E2216"/>
    <w:rsid w:val="001F0C53"/>
    <w:rsid w:val="001F1C75"/>
    <w:rsid w:val="001F2C72"/>
    <w:rsid w:val="001F57BB"/>
    <w:rsid w:val="001F5C8B"/>
    <w:rsid w:val="001F6467"/>
    <w:rsid w:val="002012BF"/>
    <w:rsid w:val="00202568"/>
    <w:rsid w:val="00206B45"/>
    <w:rsid w:val="002079F3"/>
    <w:rsid w:val="00207C34"/>
    <w:rsid w:val="00213F80"/>
    <w:rsid w:val="00216E77"/>
    <w:rsid w:val="00217BB4"/>
    <w:rsid w:val="00224B63"/>
    <w:rsid w:val="002254F1"/>
    <w:rsid w:val="00227857"/>
    <w:rsid w:val="00230667"/>
    <w:rsid w:val="00231945"/>
    <w:rsid w:val="00231E10"/>
    <w:rsid w:val="002411F0"/>
    <w:rsid w:val="0024740A"/>
    <w:rsid w:val="002573D9"/>
    <w:rsid w:val="002636C3"/>
    <w:rsid w:val="0026485B"/>
    <w:rsid w:val="00270A0A"/>
    <w:rsid w:val="00281463"/>
    <w:rsid w:val="00281DAA"/>
    <w:rsid w:val="002823AE"/>
    <w:rsid w:val="00284802"/>
    <w:rsid w:val="002855CD"/>
    <w:rsid w:val="00286D08"/>
    <w:rsid w:val="002877DC"/>
    <w:rsid w:val="00291935"/>
    <w:rsid w:val="0029748E"/>
    <w:rsid w:val="00297E62"/>
    <w:rsid w:val="002A0642"/>
    <w:rsid w:val="002A1BEB"/>
    <w:rsid w:val="002A1D0E"/>
    <w:rsid w:val="002A296A"/>
    <w:rsid w:val="002A774C"/>
    <w:rsid w:val="002B0B30"/>
    <w:rsid w:val="002B5B27"/>
    <w:rsid w:val="002B77FF"/>
    <w:rsid w:val="002C01CF"/>
    <w:rsid w:val="002C2160"/>
    <w:rsid w:val="002C31D9"/>
    <w:rsid w:val="002C4343"/>
    <w:rsid w:val="002C4CDD"/>
    <w:rsid w:val="002D1978"/>
    <w:rsid w:val="002D2986"/>
    <w:rsid w:val="002D48F6"/>
    <w:rsid w:val="002D6AA7"/>
    <w:rsid w:val="002D7427"/>
    <w:rsid w:val="002E06E6"/>
    <w:rsid w:val="002E07E9"/>
    <w:rsid w:val="002F04CC"/>
    <w:rsid w:val="002F1C46"/>
    <w:rsid w:val="00300A98"/>
    <w:rsid w:val="00301DF2"/>
    <w:rsid w:val="00303537"/>
    <w:rsid w:val="00303F33"/>
    <w:rsid w:val="0030497C"/>
    <w:rsid w:val="00305A82"/>
    <w:rsid w:val="00314FA0"/>
    <w:rsid w:val="00315523"/>
    <w:rsid w:val="00320A25"/>
    <w:rsid w:val="003218E7"/>
    <w:rsid w:val="00331663"/>
    <w:rsid w:val="00332673"/>
    <w:rsid w:val="00332AAF"/>
    <w:rsid w:val="00333052"/>
    <w:rsid w:val="0034148B"/>
    <w:rsid w:val="00343D7A"/>
    <w:rsid w:val="00346D82"/>
    <w:rsid w:val="003500C3"/>
    <w:rsid w:val="00350D20"/>
    <w:rsid w:val="003544AA"/>
    <w:rsid w:val="0035471C"/>
    <w:rsid w:val="003552A8"/>
    <w:rsid w:val="0035717E"/>
    <w:rsid w:val="00362CB9"/>
    <w:rsid w:val="00362D9F"/>
    <w:rsid w:val="00363A0B"/>
    <w:rsid w:val="00363AA6"/>
    <w:rsid w:val="00364C81"/>
    <w:rsid w:val="00367081"/>
    <w:rsid w:val="00380312"/>
    <w:rsid w:val="003863EA"/>
    <w:rsid w:val="00387C2D"/>
    <w:rsid w:val="00395EE4"/>
    <w:rsid w:val="003A3A76"/>
    <w:rsid w:val="003A3B76"/>
    <w:rsid w:val="003B0644"/>
    <w:rsid w:val="003B077D"/>
    <w:rsid w:val="003B6941"/>
    <w:rsid w:val="003B6A0A"/>
    <w:rsid w:val="003B7462"/>
    <w:rsid w:val="003C3D00"/>
    <w:rsid w:val="003C43EA"/>
    <w:rsid w:val="003C52B3"/>
    <w:rsid w:val="003D5B16"/>
    <w:rsid w:val="003E1806"/>
    <w:rsid w:val="003E1B98"/>
    <w:rsid w:val="003F203F"/>
    <w:rsid w:val="003F2B62"/>
    <w:rsid w:val="003F33EA"/>
    <w:rsid w:val="003F395C"/>
    <w:rsid w:val="003F5E20"/>
    <w:rsid w:val="00401FEE"/>
    <w:rsid w:val="0040381E"/>
    <w:rsid w:val="00404B6E"/>
    <w:rsid w:val="00407500"/>
    <w:rsid w:val="00407A68"/>
    <w:rsid w:val="00407C42"/>
    <w:rsid w:val="00412CFA"/>
    <w:rsid w:val="00417626"/>
    <w:rsid w:val="004215B8"/>
    <w:rsid w:val="00422380"/>
    <w:rsid w:val="00424BF1"/>
    <w:rsid w:val="00432478"/>
    <w:rsid w:val="004339F1"/>
    <w:rsid w:val="0043467D"/>
    <w:rsid w:val="004347EA"/>
    <w:rsid w:val="00437492"/>
    <w:rsid w:val="00444305"/>
    <w:rsid w:val="004527F2"/>
    <w:rsid w:val="00453363"/>
    <w:rsid w:val="004564D5"/>
    <w:rsid w:val="00462F7C"/>
    <w:rsid w:val="00463BE1"/>
    <w:rsid w:val="00466606"/>
    <w:rsid w:val="00467AE0"/>
    <w:rsid w:val="00467F06"/>
    <w:rsid w:val="0047074C"/>
    <w:rsid w:val="0047240E"/>
    <w:rsid w:val="00472870"/>
    <w:rsid w:val="0047302A"/>
    <w:rsid w:val="00473BC6"/>
    <w:rsid w:val="00476620"/>
    <w:rsid w:val="00480148"/>
    <w:rsid w:val="004809D2"/>
    <w:rsid w:val="00481436"/>
    <w:rsid w:val="004860C0"/>
    <w:rsid w:val="004924F1"/>
    <w:rsid w:val="00492E9A"/>
    <w:rsid w:val="00495D27"/>
    <w:rsid w:val="0049711A"/>
    <w:rsid w:val="004A0403"/>
    <w:rsid w:val="004A290B"/>
    <w:rsid w:val="004A42B3"/>
    <w:rsid w:val="004A4A60"/>
    <w:rsid w:val="004A7996"/>
    <w:rsid w:val="004B17F3"/>
    <w:rsid w:val="004B43BC"/>
    <w:rsid w:val="004B5079"/>
    <w:rsid w:val="004B50B4"/>
    <w:rsid w:val="004B6641"/>
    <w:rsid w:val="004B6C5F"/>
    <w:rsid w:val="004C39DC"/>
    <w:rsid w:val="004C4F0A"/>
    <w:rsid w:val="004C7F3E"/>
    <w:rsid w:val="004D2A47"/>
    <w:rsid w:val="004D2F36"/>
    <w:rsid w:val="004E1146"/>
    <w:rsid w:val="004E2BB5"/>
    <w:rsid w:val="004E7320"/>
    <w:rsid w:val="004F0A4A"/>
    <w:rsid w:val="004F11D8"/>
    <w:rsid w:val="004F2815"/>
    <w:rsid w:val="004F4105"/>
    <w:rsid w:val="004F5E12"/>
    <w:rsid w:val="004F681B"/>
    <w:rsid w:val="00500FAE"/>
    <w:rsid w:val="0050291D"/>
    <w:rsid w:val="00503537"/>
    <w:rsid w:val="00506FAA"/>
    <w:rsid w:val="0051067E"/>
    <w:rsid w:val="005114EC"/>
    <w:rsid w:val="005116A0"/>
    <w:rsid w:val="00511AF5"/>
    <w:rsid w:val="00511D8A"/>
    <w:rsid w:val="00516B3E"/>
    <w:rsid w:val="0052025D"/>
    <w:rsid w:val="005206AB"/>
    <w:rsid w:val="00521FAB"/>
    <w:rsid w:val="00523959"/>
    <w:rsid w:val="00523B9C"/>
    <w:rsid w:val="00525092"/>
    <w:rsid w:val="005257FC"/>
    <w:rsid w:val="0052663A"/>
    <w:rsid w:val="00530111"/>
    <w:rsid w:val="005452D2"/>
    <w:rsid w:val="00547949"/>
    <w:rsid w:val="0055137B"/>
    <w:rsid w:val="0055232C"/>
    <w:rsid w:val="00560E6C"/>
    <w:rsid w:val="00561D19"/>
    <w:rsid w:val="0056400B"/>
    <w:rsid w:val="00576514"/>
    <w:rsid w:val="00581111"/>
    <w:rsid w:val="00581156"/>
    <w:rsid w:val="0058330E"/>
    <w:rsid w:val="00583752"/>
    <w:rsid w:val="005844F0"/>
    <w:rsid w:val="00584CFD"/>
    <w:rsid w:val="00586CB0"/>
    <w:rsid w:val="00597B7E"/>
    <w:rsid w:val="005A0E23"/>
    <w:rsid w:val="005A21A3"/>
    <w:rsid w:val="005A362C"/>
    <w:rsid w:val="005A61EB"/>
    <w:rsid w:val="005B24E1"/>
    <w:rsid w:val="005B34D6"/>
    <w:rsid w:val="005B454A"/>
    <w:rsid w:val="005B63A2"/>
    <w:rsid w:val="005B772D"/>
    <w:rsid w:val="005C0275"/>
    <w:rsid w:val="005C08B7"/>
    <w:rsid w:val="005C1AC4"/>
    <w:rsid w:val="005C29D0"/>
    <w:rsid w:val="005C47ED"/>
    <w:rsid w:val="005C509A"/>
    <w:rsid w:val="005D2C7C"/>
    <w:rsid w:val="005D471E"/>
    <w:rsid w:val="005D4B5D"/>
    <w:rsid w:val="005D4E02"/>
    <w:rsid w:val="005D595B"/>
    <w:rsid w:val="005E12A5"/>
    <w:rsid w:val="005E2BAE"/>
    <w:rsid w:val="005E4D74"/>
    <w:rsid w:val="005F15B5"/>
    <w:rsid w:val="005F18AA"/>
    <w:rsid w:val="005F25EF"/>
    <w:rsid w:val="005F51C5"/>
    <w:rsid w:val="005F5601"/>
    <w:rsid w:val="005F663E"/>
    <w:rsid w:val="005F700F"/>
    <w:rsid w:val="005F7F57"/>
    <w:rsid w:val="00600E3E"/>
    <w:rsid w:val="00611BC7"/>
    <w:rsid w:val="00614E96"/>
    <w:rsid w:val="006228CB"/>
    <w:rsid w:val="0062731A"/>
    <w:rsid w:val="00631E16"/>
    <w:rsid w:val="0063453D"/>
    <w:rsid w:val="006354F2"/>
    <w:rsid w:val="0063738A"/>
    <w:rsid w:val="00641350"/>
    <w:rsid w:val="0064246C"/>
    <w:rsid w:val="00642D6E"/>
    <w:rsid w:val="00650C50"/>
    <w:rsid w:val="00652CC2"/>
    <w:rsid w:val="006560D6"/>
    <w:rsid w:val="00660604"/>
    <w:rsid w:val="00661563"/>
    <w:rsid w:val="00663DDC"/>
    <w:rsid w:val="00665B11"/>
    <w:rsid w:val="00667D64"/>
    <w:rsid w:val="00667DFE"/>
    <w:rsid w:val="006718EB"/>
    <w:rsid w:val="00672228"/>
    <w:rsid w:val="006746A0"/>
    <w:rsid w:val="00677FC8"/>
    <w:rsid w:val="00680FEC"/>
    <w:rsid w:val="0068177D"/>
    <w:rsid w:val="00685B9E"/>
    <w:rsid w:val="00690882"/>
    <w:rsid w:val="006931BC"/>
    <w:rsid w:val="006942B0"/>
    <w:rsid w:val="006961F0"/>
    <w:rsid w:val="00697283"/>
    <w:rsid w:val="006A2FC3"/>
    <w:rsid w:val="006A51E7"/>
    <w:rsid w:val="006A69A1"/>
    <w:rsid w:val="006B2289"/>
    <w:rsid w:val="006B4BD1"/>
    <w:rsid w:val="006B52C5"/>
    <w:rsid w:val="006B7F11"/>
    <w:rsid w:val="006C5AA8"/>
    <w:rsid w:val="006D3DAB"/>
    <w:rsid w:val="006E05D9"/>
    <w:rsid w:val="006E2C50"/>
    <w:rsid w:val="006E521F"/>
    <w:rsid w:val="006F14EA"/>
    <w:rsid w:val="006F2D07"/>
    <w:rsid w:val="006F6821"/>
    <w:rsid w:val="00702951"/>
    <w:rsid w:val="007066F8"/>
    <w:rsid w:val="00710052"/>
    <w:rsid w:val="00710368"/>
    <w:rsid w:val="007161CC"/>
    <w:rsid w:val="00717272"/>
    <w:rsid w:val="0071750C"/>
    <w:rsid w:val="007224BF"/>
    <w:rsid w:val="00722C97"/>
    <w:rsid w:val="00724D8E"/>
    <w:rsid w:val="00733E67"/>
    <w:rsid w:val="007371EA"/>
    <w:rsid w:val="00737D02"/>
    <w:rsid w:val="0074015F"/>
    <w:rsid w:val="00745E96"/>
    <w:rsid w:val="00753912"/>
    <w:rsid w:val="007567A7"/>
    <w:rsid w:val="00756A90"/>
    <w:rsid w:val="00760965"/>
    <w:rsid w:val="00763A87"/>
    <w:rsid w:val="00767359"/>
    <w:rsid w:val="00776019"/>
    <w:rsid w:val="00777404"/>
    <w:rsid w:val="00782D98"/>
    <w:rsid w:val="00783A23"/>
    <w:rsid w:val="00783DDE"/>
    <w:rsid w:val="00785362"/>
    <w:rsid w:val="0078662D"/>
    <w:rsid w:val="00786C30"/>
    <w:rsid w:val="0078765F"/>
    <w:rsid w:val="00790F62"/>
    <w:rsid w:val="007913B0"/>
    <w:rsid w:val="00791929"/>
    <w:rsid w:val="007B2CC3"/>
    <w:rsid w:val="007B3A58"/>
    <w:rsid w:val="007B3AE4"/>
    <w:rsid w:val="007B506A"/>
    <w:rsid w:val="007B6520"/>
    <w:rsid w:val="007D06CC"/>
    <w:rsid w:val="007D220F"/>
    <w:rsid w:val="007D23E0"/>
    <w:rsid w:val="007E0DAE"/>
    <w:rsid w:val="007E2701"/>
    <w:rsid w:val="007E3453"/>
    <w:rsid w:val="007E37DD"/>
    <w:rsid w:val="007E44DC"/>
    <w:rsid w:val="007E4733"/>
    <w:rsid w:val="007E4A6D"/>
    <w:rsid w:val="007E60BC"/>
    <w:rsid w:val="007F09EB"/>
    <w:rsid w:val="007F4D3B"/>
    <w:rsid w:val="007F7479"/>
    <w:rsid w:val="007F7C93"/>
    <w:rsid w:val="0080281C"/>
    <w:rsid w:val="008039D3"/>
    <w:rsid w:val="0080467D"/>
    <w:rsid w:val="00804B0A"/>
    <w:rsid w:val="00806D36"/>
    <w:rsid w:val="00807021"/>
    <w:rsid w:val="0080774E"/>
    <w:rsid w:val="00807EEF"/>
    <w:rsid w:val="00810B79"/>
    <w:rsid w:val="008120CD"/>
    <w:rsid w:val="00815C26"/>
    <w:rsid w:val="00816745"/>
    <w:rsid w:val="00817548"/>
    <w:rsid w:val="00820E55"/>
    <w:rsid w:val="00825A87"/>
    <w:rsid w:val="0082684C"/>
    <w:rsid w:val="00831457"/>
    <w:rsid w:val="0083525B"/>
    <w:rsid w:val="00836150"/>
    <w:rsid w:val="00837BFC"/>
    <w:rsid w:val="008464D0"/>
    <w:rsid w:val="00846756"/>
    <w:rsid w:val="00854B1C"/>
    <w:rsid w:val="00854E91"/>
    <w:rsid w:val="0085599E"/>
    <w:rsid w:val="008579B1"/>
    <w:rsid w:val="00862747"/>
    <w:rsid w:val="0086434B"/>
    <w:rsid w:val="008653C9"/>
    <w:rsid w:val="00870F79"/>
    <w:rsid w:val="00871C64"/>
    <w:rsid w:val="00874B04"/>
    <w:rsid w:val="00876F01"/>
    <w:rsid w:val="00882AB4"/>
    <w:rsid w:val="00882CD2"/>
    <w:rsid w:val="008853B5"/>
    <w:rsid w:val="00886727"/>
    <w:rsid w:val="00886B33"/>
    <w:rsid w:val="00886ECC"/>
    <w:rsid w:val="00893C25"/>
    <w:rsid w:val="00893E69"/>
    <w:rsid w:val="00894240"/>
    <w:rsid w:val="00894DAF"/>
    <w:rsid w:val="00895530"/>
    <w:rsid w:val="008A0C7A"/>
    <w:rsid w:val="008A28D2"/>
    <w:rsid w:val="008A343B"/>
    <w:rsid w:val="008A6575"/>
    <w:rsid w:val="008A6E28"/>
    <w:rsid w:val="008B10C1"/>
    <w:rsid w:val="008B79DC"/>
    <w:rsid w:val="008C343F"/>
    <w:rsid w:val="008C55AD"/>
    <w:rsid w:val="008C5A15"/>
    <w:rsid w:val="008D053A"/>
    <w:rsid w:val="008D2147"/>
    <w:rsid w:val="008D4DA4"/>
    <w:rsid w:val="008E0AB2"/>
    <w:rsid w:val="008E5FB5"/>
    <w:rsid w:val="008E6295"/>
    <w:rsid w:val="008F0DDD"/>
    <w:rsid w:val="008F18B1"/>
    <w:rsid w:val="008F6BC0"/>
    <w:rsid w:val="0090244C"/>
    <w:rsid w:val="00902855"/>
    <w:rsid w:val="00905803"/>
    <w:rsid w:val="009127F5"/>
    <w:rsid w:val="00920ACF"/>
    <w:rsid w:val="009212D0"/>
    <w:rsid w:val="00921E3C"/>
    <w:rsid w:val="00922650"/>
    <w:rsid w:val="00922C57"/>
    <w:rsid w:val="00922E00"/>
    <w:rsid w:val="00925EA2"/>
    <w:rsid w:val="0092680E"/>
    <w:rsid w:val="00933C01"/>
    <w:rsid w:val="00935A5C"/>
    <w:rsid w:val="00937654"/>
    <w:rsid w:val="00941D7C"/>
    <w:rsid w:val="00955D4A"/>
    <w:rsid w:val="00960D19"/>
    <w:rsid w:val="00961A8B"/>
    <w:rsid w:val="00963D2A"/>
    <w:rsid w:val="00970106"/>
    <w:rsid w:val="00972675"/>
    <w:rsid w:val="009770DC"/>
    <w:rsid w:val="00977DAD"/>
    <w:rsid w:val="0098011F"/>
    <w:rsid w:val="0098313D"/>
    <w:rsid w:val="009905F7"/>
    <w:rsid w:val="0099411B"/>
    <w:rsid w:val="009944B9"/>
    <w:rsid w:val="009974A6"/>
    <w:rsid w:val="009A1058"/>
    <w:rsid w:val="009B0141"/>
    <w:rsid w:val="009B111D"/>
    <w:rsid w:val="009B1AB0"/>
    <w:rsid w:val="009B228A"/>
    <w:rsid w:val="009B4E58"/>
    <w:rsid w:val="009C5050"/>
    <w:rsid w:val="009C7BE4"/>
    <w:rsid w:val="009D1134"/>
    <w:rsid w:val="009D1896"/>
    <w:rsid w:val="009D4ABB"/>
    <w:rsid w:val="009E0F94"/>
    <w:rsid w:val="009E160D"/>
    <w:rsid w:val="009E3E87"/>
    <w:rsid w:val="009E445A"/>
    <w:rsid w:val="009E4F9B"/>
    <w:rsid w:val="009F1431"/>
    <w:rsid w:val="009F3C0D"/>
    <w:rsid w:val="009F3D0C"/>
    <w:rsid w:val="009F76BB"/>
    <w:rsid w:val="00A0359E"/>
    <w:rsid w:val="00A04F3E"/>
    <w:rsid w:val="00A05045"/>
    <w:rsid w:val="00A051DE"/>
    <w:rsid w:val="00A11CE0"/>
    <w:rsid w:val="00A1365A"/>
    <w:rsid w:val="00A1387F"/>
    <w:rsid w:val="00A14035"/>
    <w:rsid w:val="00A15A6D"/>
    <w:rsid w:val="00A20C4C"/>
    <w:rsid w:val="00A24C05"/>
    <w:rsid w:val="00A25F9D"/>
    <w:rsid w:val="00A262EC"/>
    <w:rsid w:val="00A264CD"/>
    <w:rsid w:val="00A42FD6"/>
    <w:rsid w:val="00A44E8F"/>
    <w:rsid w:val="00A45913"/>
    <w:rsid w:val="00A46312"/>
    <w:rsid w:val="00A55120"/>
    <w:rsid w:val="00A56D61"/>
    <w:rsid w:val="00A613E4"/>
    <w:rsid w:val="00A61A87"/>
    <w:rsid w:val="00A61ABF"/>
    <w:rsid w:val="00A62487"/>
    <w:rsid w:val="00A6266B"/>
    <w:rsid w:val="00A667E9"/>
    <w:rsid w:val="00A70FC6"/>
    <w:rsid w:val="00A73BE2"/>
    <w:rsid w:val="00A776E4"/>
    <w:rsid w:val="00A8081D"/>
    <w:rsid w:val="00A80AB1"/>
    <w:rsid w:val="00A815F4"/>
    <w:rsid w:val="00A81D6D"/>
    <w:rsid w:val="00A82D9B"/>
    <w:rsid w:val="00A87EB6"/>
    <w:rsid w:val="00A96CD6"/>
    <w:rsid w:val="00AA0E3B"/>
    <w:rsid w:val="00AA265E"/>
    <w:rsid w:val="00AA3325"/>
    <w:rsid w:val="00AA350E"/>
    <w:rsid w:val="00AA48FB"/>
    <w:rsid w:val="00AA5C93"/>
    <w:rsid w:val="00AB1285"/>
    <w:rsid w:val="00AB2FF2"/>
    <w:rsid w:val="00AB712A"/>
    <w:rsid w:val="00AC1A2F"/>
    <w:rsid w:val="00AC2B74"/>
    <w:rsid w:val="00AC331F"/>
    <w:rsid w:val="00AC4672"/>
    <w:rsid w:val="00AC66A4"/>
    <w:rsid w:val="00AD00A1"/>
    <w:rsid w:val="00AD073E"/>
    <w:rsid w:val="00AD52CF"/>
    <w:rsid w:val="00AD5657"/>
    <w:rsid w:val="00AD5F27"/>
    <w:rsid w:val="00AE0A53"/>
    <w:rsid w:val="00AE4508"/>
    <w:rsid w:val="00AE6AE2"/>
    <w:rsid w:val="00AF1AD8"/>
    <w:rsid w:val="00AF2D39"/>
    <w:rsid w:val="00AF41B9"/>
    <w:rsid w:val="00AF6143"/>
    <w:rsid w:val="00B00A13"/>
    <w:rsid w:val="00B05C34"/>
    <w:rsid w:val="00B07C34"/>
    <w:rsid w:val="00B15C3D"/>
    <w:rsid w:val="00B15C87"/>
    <w:rsid w:val="00B23C92"/>
    <w:rsid w:val="00B24D6C"/>
    <w:rsid w:val="00B26455"/>
    <w:rsid w:val="00B3146B"/>
    <w:rsid w:val="00B32229"/>
    <w:rsid w:val="00B3245E"/>
    <w:rsid w:val="00B36DD9"/>
    <w:rsid w:val="00B409CB"/>
    <w:rsid w:val="00B42C2C"/>
    <w:rsid w:val="00B44477"/>
    <w:rsid w:val="00B448A0"/>
    <w:rsid w:val="00B4539D"/>
    <w:rsid w:val="00B50EA3"/>
    <w:rsid w:val="00B61C86"/>
    <w:rsid w:val="00B6236F"/>
    <w:rsid w:val="00B62F59"/>
    <w:rsid w:val="00B630E2"/>
    <w:rsid w:val="00B658DF"/>
    <w:rsid w:val="00B86925"/>
    <w:rsid w:val="00B90FDC"/>
    <w:rsid w:val="00B91130"/>
    <w:rsid w:val="00B94D1B"/>
    <w:rsid w:val="00B973E2"/>
    <w:rsid w:val="00B97490"/>
    <w:rsid w:val="00BB0288"/>
    <w:rsid w:val="00BB10CA"/>
    <w:rsid w:val="00BB1612"/>
    <w:rsid w:val="00BB5F71"/>
    <w:rsid w:val="00BB7784"/>
    <w:rsid w:val="00BC1032"/>
    <w:rsid w:val="00BC7247"/>
    <w:rsid w:val="00BD23A9"/>
    <w:rsid w:val="00BD39E1"/>
    <w:rsid w:val="00BD5266"/>
    <w:rsid w:val="00BD7F09"/>
    <w:rsid w:val="00BE1C83"/>
    <w:rsid w:val="00BE36E4"/>
    <w:rsid w:val="00BE3C95"/>
    <w:rsid w:val="00BE3EDB"/>
    <w:rsid w:val="00BE7C0C"/>
    <w:rsid w:val="00BF11CB"/>
    <w:rsid w:val="00BF4059"/>
    <w:rsid w:val="00BF4420"/>
    <w:rsid w:val="00BF482E"/>
    <w:rsid w:val="00BF59D8"/>
    <w:rsid w:val="00BF6AA7"/>
    <w:rsid w:val="00C01E83"/>
    <w:rsid w:val="00C02A04"/>
    <w:rsid w:val="00C03505"/>
    <w:rsid w:val="00C03A21"/>
    <w:rsid w:val="00C12EB7"/>
    <w:rsid w:val="00C14CCA"/>
    <w:rsid w:val="00C22314"/>
    <w:rsid w:val="00C23D91"/>
    <w:rsid w:val="00C24D14"/>
    <w:rsid w:val="00C268A0"/>
    <w:rsid w:val="00C26C7E"/>
    <w:rsid w:val="00C3220F"/>
    <w:rsid w:val="00C35CB1"/>
    <w:rsid w:val="00C372DA"/>
    <w:rsid w:val="00C47886"/>
    <w:rsid w:val="00C5188C"/>
    <w:rsid w:val="00C52BBF"/>
    <w:rsid w:val="00C54195"/>
    <w:rsid w:val="00C54E0F"/>
    <w:rsid w:val="00C5621A"/>
    <w:rsid w:val="00C62605"/>
    <w:rsid w:val="00C648DE"/>
    <w:rsid w:val="00C66F5F"/>
    <w:rsid w:val="00C72901"/>
    <w:rsid w:val="00C73283"/>
    <w:rsid w:val="00C733F4"/>
    <w:rsid w:val="00C76D79"/>
    <w:rsid w:val="00C80BF6"/>
    <w:rsid w:val="00C85313"/>
    <w:rsid w:val="00C857FE"/>
    <w:rsid w:val="00C9315F"/>
    <w:rsid w:val="00C936EB"/>
    <w:rsid w:val="00C942B6"/>
    <w:rsid w:val="00C9560E"/>
    <w:rsid w:val="00C97DB2"/>
    <w:rsid w:val="00CA5DF1"/>
    <w:rsid w:val="00CA76A5"/>
    <w:rsid w:val="00CB1212"/>
    <w:rsid w:val="00CB14F9"/>
    <w:rsid w:val="00CB5147"/>
    <w:rsid w:val="00CB64AC"/>
    <w:rsid w:val="00CC0AD1"/>
    <w:rsid w:val="00CC3EA3"/>
    <w:rsid w:val="00CC4B91"/>
    <w:rsid w:val="00CC4D4A"/>
    <w:rsid w:val="00CC541D"/>
    <w:rsid w:val="00CC5DD1"/>
    <w:rsid w:val="00CD012E"/>
    <w:rsid w:val="00CD2D95"/>
    <w:rsid w:val="00CD66CD"/>
    <w:rsid w:val="00CE472C"/>
    <w:rsid w:val="00CE4F1D"/>
    <w:rsid w:val="00CE50CC"/>
    <w:rsid w:val="00CE52AC"/>
    <w:rsid w:val="00CE6497"/>
    <w:rsid w:val="00CF0163"/>
    <w:rsid w:val="00CF1BEE"/>
    <w:rsid w:val="00CF4E3B"/>
    <w:rsid w:val="00D01F40"/>
    <w:rsid w:val="00D1447E"/>
    <w:rsid w:val="00D16072"/>
    <w:rsid w:val="00D220E5"/>
    <w:rsid w:val="00D2395C"/>
    <w:rsid w:val="00D25B7E"/>
    <w:rsid w:val="00D307DB"/>
    <w:rsid w:val="00D35502"/>
    <w:rsid w:val="00D35695"/>
    <w:rsid w:val="00D3655E"/>
    <w:rsid w:val="00D3732A"/>
    <w:rsid w:val="00D42A62"/>
    <w:rsid w:val="00D447C4"/>
    <w:rsid w:val="00D5143F"/>
    <w:rsid w:val="00D6263E"/>
    <w:rsid w:val="00D62D56"/>
    <w:rsid w:val="00D64422"/>
    <w:rsid w:val="00D65DD6"/>
    <w:rsid w:val="00D77FC7"/>
    <w:rsid w:val="00D8326C"/>
    <w:rsid w:val="00D86A9B"/>
    <w:rsid w:val="00D87359"/>
    <w:rsid w:val="00D875FB"/>
    <w:rsid w:val="00D9192D"/>
    <w:rsid w:val="00D943F1"/>
    <w:rsid w:val="00D96CC7"/>
    <w:rsid w:val="00D97868"/>
    <w:rsid w:val="00DA162F"/>
    <w:rsid w:val="00DA4ABB"/>
    <w:rsid w:val="00DB02B2"/>
    <w:rsid w:val="00DB075A"/>
    <w:rsid w:val="00DB1259"/>
    <w:rsid w:val="00DB32AC"/>
    <w:rsid w:val="00DB48C0"/>
    <w:rsid w:val="00DC67E5"/>
    <w:rsid w:val="00DC6FF0"/>
    <w:rsid w:val="00DD1C86"/>
    <w:rsid w:val="00DD5386"/>
    <w:rsid w:val="00DE0512"/>
    <w:rsid w:val="00DE1BF8"/>
    <w:rsid w:val="00DE4800"/>
    <w:rsid w:val="00DE54FA"/>
    <w:rsid w:val="00DF04A6"/>
    <w:rsid w:val="00DF5040"/>
    <w:rsid w:val="00DF70B0"/>
    <w:rsid w:val="00DF72EF"/>
    <w:rsid w:val="00E019DC"/>
    <w:rsid w:val="00E06A6B"/>
    <w:rsid w:val="00E06C36"/>
    <w:rsid w:val="00E077BD"/>
    <w:rsid w:val="00E10AA6"/>
    <w:rsid w:val="00E10EDE"/>
    <w:rsid w:val="00E164CB"/>
    <w:rsid w:val="00E174A8"/>
    <w:rsid w:val="00E24F65"/>
    <w:rsid w:val="00E27CCE"/>
    <w:rsid w:val="00E31CFC"/>
    <w:rsid w:val="00E374F3"/>
    <w:rsid w:val="00E418E2"/>
    <w:rsid w:val="00E45928"/>
    <w:rsid w:val="00E51BA1"/>
    <w:rsid w:val="00E51DD9"/>
    <w:rsid w:val="00E524A8"/>
    <w:rsid w:val="00E533DF"/>
    <w:rsid w:val="00E5706B"/>
    <w:rsid w:val="00E57AB3"/>
    <w:rsid w:val="00E604BD"/>
    <w:rsid w:val="00E62E4A"/>
    <w:rsid w:val="00E652B5"/>
    <w:rsid w:val="00E6575B"/>
    <w:rsid w:val="00E71398"/>
    <w:rsid w:val="00E71F8C"/>
    <w:rsid w:val="00E741AB"/>
    <w:rsid w:val="00E74AC0"/>
    <w:rsid w:val="00E755ED"/>
    <w:rsid w:val="00E81322"/>
    <w:rsid w:val="00E83FCB"/>
    <w:rsid w:val="00E85E20"/>
    <w:rsid w:val="00E861A1"/>
    <w:rsid w:val="00E90010"/>
    <w:rsid w:val="00E921C2"/>
    <w:rsid w:val="00E92E54"/>
    <w:rsid w:val="00E9334D"/>
    <w:rsid w:val="00E938EF"/>
    <w:rsid w:val="00E93CDD"/>
    <w:rsid w:val="00EA1FBA"/>
    <w:rsid w:val="00EA51C9"/>
    <w:rsid w:val="00EA5B30"/>
    <w:rsid w:val="00EB0543"/>
    <w:rsid w:val="00EB1AD7"/>
    <w:rsid w:val="00EB33CE"/>
    <w:rsid w:val="00EB5B4B"/>
    <w:rsid w:val="00EC0188"/>
    <w:rsid w:val="00EC0FA6"/>
    <w:rsid w:val="00EC24D9"/>
    <w:rsid w:val="00EC29DD"/>
    <w:rsid w:val="00EC407F"/>
    <w:rsid w:val="00EC638E"/>
    <w:rsid w:val="00EC673C"/>
    <w:rsid w:val="00EC76AC"/>
    <w:rsid w:val="00ED72A0"/>
    <w:rsid w:val="00ED7360"/>
    <w:rsid w:val="00EE6172"/>
    <w:rsid w:val="00EE6780"/>
    <w:rsid w:val="00EF2E03"/>
    <w:rsid w:val="00EF2E1E"/>
    <w:rsid w:val="00EF595D"/>
    <w:rsid w:val="00EF68A4"/>
    <w:rsid w:val="00F05DD6"/>
    <w:rsid w:val="00F10465"/>
    <w:rsid w:val="00F13C90"/>
    <w:rsid w:val="00F161B7"/>
    <w:rsid w:val="00F270E4"/>
    <w:rsid w:val="00F2786F"/>
    <w:rsid w:val="00F27B43"/>
    <w:rsid w:val="00F304C6"/>
    <w:rsid w:val="00F31C95"/>
    <w:rsid w:val="00F32163"/>
    <w:rsid w:val="00F33E60"/>
    <w:rsid w:val="00F34FF5"/>
    <w:rsid w:val="00F420C6"/>
    <w:rsid w:val="00F46073"/>
    <w:rsid w:val="00F46291"/>
    <w:rsid w:val="00F46FF7"/>
    <w:rsid w:val="00F470D5"/>
    <w:rsid w:val="00F508EB"/>
    <w:rsid w:val="00F54744"/>
    <w:rsid w:val="00F617E7"/>
    <w:rsid w:val="00F6350B"/>
    <w:rsid w:val="00F66F6E"/>
    <w:rsid w:val="00F67D3A"/>
    <w:rsid w:val="00F71B45"/>
    <w:rsid w:val="00F72CAA"/>
    <w:rsid w:val="00F738D9"/>
    <w:rsid w:val="00F74FBE"/>
    <w:rsid w:val="00F76B82"/>
    <w:rsid w:val="00F80033"/>
    <w:rsid w:val="00F80D8D"/>
    <w:rsid w:val="00F81D2F"/>
    <w:rsid w:val="00F84973"/>
    <w:rsid w:val="00F85AEC"/>
    <w:rsid w:val="00F963A9"/>
    <w:rsid w:val="00F96FD3"/>
    <w:rsid w:val="00FA024D"/>
    <w:rsid w:val="00FA6D52"/>
    <w:rsid w:val="00FA7857"/>
    <w:rsid w:val="00FB02AB"/>
    <w:rsid w:val="00FB25C8"/>
    <w:rsid w:val="00FB75C0"/>
    <w:rsid w:val="00FB7744"/>
    <w:rsid w:val="00FC0B6E"/>
    <w:rsid w:val="00FC0D03"/>
    <w:rsid w:val="00FD130E"/>
    <w:rsid w:val="00FD18DD"/>
    <w:rsid w:val="00FD1BD9"/>
    <w:rsid w:val="00FE2469"/>
    <w:rsid w:val="00FE27D7"/>
    <w:rsid w:val="00FE3A8E"/>
    <w:rsid w:val="00FE5317"/>
    <w:rsid w:val="00FE63AF"/>
    <w:rsid w:val="00FF0D70"/>
    <w:rsid w:val="00FF2F74"/>
    <w:rsid w:val="00FF4F3E"/>
    <w:rsid w:val="00FF53DF"/>
    <w:rsid w:val="00FF722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2A90E"/>
  <w15:docId w15:val="{DD142A52-9EB3-4F18-84DF-292980BC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70E4"/>
    <w:rPr>
      <w:sz w:val="24"/>
    </w:rPr>
  </w:style>
  <w:style w:type="paragraph" w:styleId="Heading1">
    <w:name w:val="heading 1"/>
    <w:basedOn w:val="Normal"/>
    <w:next w:val="Normal"/>
    <w:qFormat/>
    <w:rsid w:val="00597B7E"/>
    <w:pPr>
      <w:keepNext/>
      <w:jc w:val="center"/>
      <w:outlineLvl w:val="0"/>
    </w:pPr>
    <w:rPr>
      <w:b/>
      <w:bCs/>
      <w:sz w:val="28"/>
      <w:szCs w:val="24"/>
    </w:rPr>
  </w:style>
  <w:style w:type="paragraph" w:styleId="Heading3">
    <w:name w:val="heading 3"/>
    <w:basedOn w:val="Normal"/>
    <w:next w:val="Normal"/>
    <w:link w:val="Heading3Char"/>
    <w:semiHidden/>
    <w:unhideWhenUsed/>
    <w:qFormat/>
    <w:rsid w:val="009F14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70E4"/>
    <w:pPr>
      <w:tabs>
        <w:tab w:val="center" w:pos="4252"/>
        <w:tab w:val="right" w:pos="8504"/>
      </w:tabs>
    </w:pPr>
  </w:style>
  <w:style w:type="paragraph" w:styleId="Footer">
    <w:name w:val="footer"/>
    <w:basedOn w:val="Normal"/>
    <w:rsid w:val="00F270E4"/>
    <w:pPr>
      <w:tabs>
        <w:tab w:val="center" w:pos="4252"/>
        <w:tab w:val="right" w:pos="8504"/>
      </w:tabs>
    </w:pPr>
  </w:style>
  <w:style w:type="table" w:styleId="TableGrid">
    <w:name w:val="Table Grid"/>
    <w:basedOn w:val="TableNormal"/>
    <w:rsid w:val="00F10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independiente21">
    <w:name w:val="Texto independiente 21"/>
    <w:basedOn w:val="Normal"/>
    <w:rsid w:val="004B50B4"/>
    <w:pPr>
      <w:suppressAutoHyphens/>
      <w:spacing w:line="360" w:lineRule="auto"/>
      <w:jc w:val="both"/>
    </w:pPr>
    <w:rPr>
      <w:rFonts w:ascii="Tahoma" w:hAnsi="Tahoma" w:cs="Tahoma"/>
      <w:color w:val="000000"/>
      <w:szCs w:val="24"/>
      <w:lang w:val="es-ES_tradnl" w:eastAsia="ar-SA"/>
    </w:rPr>
  </w:style>
  <w:style w:type="character" w:styleId="Hyperlink">
    <w:name w:val="Hyperlink"/>
    <w:basedOn w:val="DefaultParagraphFont"/>
    <w:rsid w:val="0062731A"/>
    <w:rPr>
      <w:color w:val="0000FF"/>
      <w:u w:val="single"/>
    </w:rPr>
  </w:style>
  <w:style w:type="paragraph" w:styleId="BodyText">
    <w:name w:val="Body Text"/>
    <w:basedOn w:val="Normal"/>
    <w:rsid w:val="00597B7E"/>
    <w:pPr>
      <w:pBdr>
        <w:top w:val="single" w:sz="4" w:space="1" w:color="auto"/>
        <w:left w:val="single" w:sz="4" w:space="4" w:color="auto"/>
        <w:bottom w:val="single" w:sz="4" w:space="1" w:color="auto"/>
        <w:right w:val="single" w:sz="4" w:space="4" w:color="auto"/>
      </w:pBdr>
      <w:jc w:val="both"/>
    </w:pPr>
    <w:rPr>
      <w:szCs w:val="24"/>
    </w:rPr>
  </w:style>
  <w:style w:type="paragraph" w:styleId="BalloonText">
    <w:name w:val="Balloon Text"/>
    <w:basedOn w:val="Normal"/>
    <w:semiHidden/>
    <w:rsid w:val="00EF2E03"/>
    <w:rPr>
      <w:rFonts w:ascii="Tahoma" w:hAnsi="Tahoma" w:cs="Tahoma"/>
      <w:sz w:val="16"/>
      <w:szCs w:val="16"/>
    </w:rPr>
  </w:style>
  <w:style w:type="paragraph" w:styleId="ListParagraph">
    <w:name w:val="List Paragraph"/>
    <w:basedOn w:val="Normal"/>
    <w:uiPriority w:val="34"/>
    <w:qFormat/>
    <w:rsid w:val="00AC4672"/>
    <w:pPr>
      <w:ind w:left="720"/>
      <w:contextualSpacing/>
    </w:pPr>
  </w:style>
  <w:style w:type="paragraph" w:styleId="BodyTextIndent">
    <w:name w:val="Body Text Indent"/>
    <w:basedOn w:val="Normal"/>
    <w:link w:val="BodyTextIndentChar"/>
    <w:rsid w:val="008A6575"/>
    <w:pPr>
      <w:spacing w:after="120"/>
      <w:ind w:left="283"/>
    </w:pPr>
  </w:style>
  <w:style w:type="character" w:customStyle="1" w:styleId="BodyTextIndentChar">
    <w:name w:val="Body Text Indent Char"/>
    <w:basedOn w:val="DefaultParagraphFont"/>
    <w:link w:val="BodyTextIndent"/>
    <w:rsid w:val="008A6575"/>
    <w:rPr>
      <w:sz w:val="24"/>
    </w:rPr>
  </w:style>
  <w:style w:type="character" w:customStyle="1" w:styleId="Heading3Char">
    <w:name w:val="Heading 3 Char"/>
    <w:basedOn w:val="DefaultParagraphFont"/>
    <w:link w:val="Heading3"/>
    <w:semiHidden/>
    <w:rsid w:val="009F1431"/>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88033">
      <w:bodyDiv w:val="1"/>
      <w:marLeft w:val="0"/>
      <w:marRight w:val="0"/>
      <w:marTop w:val="0"/>
      <w:marBottom w:val="0"/>
      <w:divBdr>
        <w:top w:val="none" w:sz="0" w:space="0" w:color="auto"/>
        <w:left w:val="none" w:sz="0" w:space="0" w:color="auto"/>
        <w:bottom w:val="none" w:sz="0" w:space="0" w:color="auto"/>
        <w:right w:val="none" w:sz="0" w:space="0" w:color="auto"/>
      </w:divBdr>
    </w:div>
    <w:div w:id="1634604457">
      <w:bodyDiv w:val="1"/>
      <w:marLeft w:val="0"/>
      <w:marRight w:val="0"/>
      <w:marTop w:val="0"/>
      <w:marBottom w:val="0"/>
      <w:divBdr>
        <w:top w:val="none" w:sz="0" w:space="0" w:color="auto"/>
        <w:left w:val="none" w:sz="0" w:space="0" w:color="auto"/>
        <w:bottom w:val="none" w:sz="0" w:space="0" w:color="auto"/>
        <w:right w:val="none" w:sz="0" w:space="0" w:color="auto"/>
      </w:divBdr>
    </w:div>
    <w:div w:id="202023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Words>
  <Characters>24</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CSGM</vt:lpstr>
      <vt:lpstr>CSGM</vt:lpstr>
    </vt:vector>
  </TitlesOfParts>
  <Company>Windows XP Colossus Edition 2 Reloaded</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CSGM</dc:title>
  <dc:creator>Colossus User</dc:creator>
  <cp:lastModifiedBy>miguel</cp:lastModifiedBy>
  <cp:revision>16</cp:revision>
  <cp:lastPrinted>2014-05-22T18:23:00Z</cp:lastPrinted>
  <dcterms:created xsi:type="dcterms:W3CDTF">2014-06-24T22:32:00Z</dcterms:created>
  <dcterms:modified xsi:type="dcterms:W3CDTF">2023-11-27T14:02:00Z</dcterms:modified>
</cp:coreProperties>
</file>