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CCCC" w14:textId="77777777" w:rsidR="009F1431" w:rsidRDefault="009F1431" w:rsidP="009F1431">
      <w:pPr>
        <w:jc w:val="center"/>
        <w:rPr>
          <w:b/>
          <w:bCs/>
          <w:iCs/>
        </w:rPr>
      </w:pPr>
    </w:p>
    <w:p w14:paraId="1B126DCD" w14:textId="77777777" w:rsidR="009F1431" w:rsidRDefault="009F1431" w:rsidP="009F1431">
      <w:pPr>
        <w:jc w:val="center"/>
        <w:rPr>
          <w:b/>
          <w:bCs/>
          <w:iCs/>
        </w:rPr>
      </w:pPr>
      <w:r w:rsidRPr="00281DAA">
        <w:rPr>
          <w:b/>
          <w:bCs/>
          <w:iCs/>
        </w:rPr>
        <w:t xml:space="preserve">DEPARTAMENTO DE INGENIERÍA DE </w:t>
      </w:r>
      <w:r w:rsidR="00314FA0">
        <w:rPr>
          <w:b/>
          <w:bCs/>
          <w:iCs/>
        </w:rPr>
        <w:t>SISTEMAS</w:t>
      </w:r>
    </w:p>
    <w:p w14:paraId="2D0B1416" w14:textId="77777777" w:rsidR="009F1431" w:rsidRDefault="009F1431" w:rsidP="009F1431">
      <w:pPr>
        <w:jc w:val="center"/>
        <w:rPr>
          <w:b/>
          <w:bCs/>
          <w:iCs/>
        </w:rPr>
      </w:pPr>
      <w:r>
        <w:rPr>
          <w:b/>
          <w:bCs/>
          <w:iCs/>
        </w:rPr>
        <w:t>SUB-COMISIÓN DE TRABAJO DE GRADO</w:t>
      </w:r>
    </w:p>
    <w:p w14:paraId="1D0E55D4" w14:textId="77777777" w:rsidR="009F1431" w:rsidRPr="008A6575" w:rsidRDefault="009F1431" w:rsidP="009F1431">
      <w:pPr>
        <w:spacing w:line="360" w:lineRule="auto"/>
        <w:jc w:val="right"/>
        <w:rPr>
          <w:rFonts w:ascii="Arial" w:hAnsi="Arial" w:cs="Arial"/>
          <w:bCs/>
          <w:iCs/>
        </w:rPr>
      </w:pPr>
    </w:p>
    <w:p w14:paraId="49FF6495" w14:textId="77777777" w:rsidR="00FA7857" w:rsidRDefault="00FA7857" w:rsidP="006228CB">
      <w:pPr>
        <w:jc w:val="right"/>
        <w:rPr>
          <w:rFonts w:ascii="Arial" w:hAnsi="Arial" w:cs="Arial"/>
          <w:bCs/>
          <w:iCs/>
        </w:rPr>
      </w:pPr>
    </w:p>
    <w:p w14:paraId="65C2754E" w14:textId="77777777" w:rsidR="006228CB" w:rsidRDefault="006228CB" w:rsidP="006228CB">
      <w:pPr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Maturín, _____</w:t>
      </w:r>
      <w:proofErr w:type="gramStart"/>
      <w:r>
        <w:rPr>
          <w:rFonts w:ascii="Arial" w:hAnsi="Arial" w:cs="Arial"/>
          <w:szCs w:val="24"/>
        </w:rPr>
        <w:t>de  _</w:t>
      </w:r>
      <w:proofErr w:type="gramEnd"/>
      <w:r>
        <w:rPr>
          <w:rFonts w:ascii="Arial" w:hAnsi="Arial" w:cs="Arial"/>
          <w:szCs w:val="24"/>
        </w:rPr>
        <w:t xml:space="preserve">____________ </w:t>
      </w:r>
      <w:proofErr w:type="spellStart"/>
      <w:r>
        <w:rPr>
          <w:rFonts w:ascii="Arial" w:hAnsi="Arial" w:cs="Arial"/>
          <w:szCs w:val="24"/>
        </w:rPr>
        <w:t>de</w:t>
      </w:r>
      <w:proofErr w:type="spellEnd"/>
      <w:r>
        <w:rPr>
          <w:rFonts w:ascii="Arial" w:hAnsi="Arial" w:cs="Arial"/>
          <w:szCs w:val="24"/>
        </w:rPr>
        <w:t xml:space="preserve"> 20__</w:t>
      </w:r>
    </w:p>
    <w:p w14:paraId="701B0E9E" w14:textId="77777777" w:rsidR="006228CB" w:rsidRDefault="006228CB" w:rsidP="006228CB">
      <w:pPr>
        <w:jc w:val="right"/>
        <w:rPr>
          <w:rFonts w:ascii="Arial" w:hAnsi="Arial" w:cs="Arial"/>
          <w:szCs w:val="24"/>
        </w:rPr>
      </w:pPr>
    </w:p>
    <w:p w14:paraId="590CC912" w14:textId="77777777" w:rsidR="006228CB" w:rsidRDefault="006228CB" w:rsidP="006228CB">
      <w:pPr>
        <w:spacing w:line="360" w:lineRule="auto"/>
        <w:jc w:val="center"/>
        <w:rPr>
          <w:rFonts w:ascii="Arial" w:hAnsi="Arial" w:cs="Arial"/>
        </w:rPr>
      </w:pPr>
    </w:p>
    <w:p w14:paraId="5A8A932D" w14:textId="77777777" w:rsidR="006228CB" w:rsidRDefault="00EB1AD7" w:rsidP="006228C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PLANILLA EVALUACIÓN INFORME PRELIMINAR</w:t>
      </w:r>
      <w:r w:rsidR="00404B6E">
        <w:rPr>
          <w:rFonts w:ascii="Arial" w:hAnsi="Arial" w:cs="Arial"/>
        </w:rPr>
        <w:t xml:space="preserve"> </w:t>
      </w:r>
      <w:r w:rsidR="00905803">
        <w:rPr>
          <w:rFonts w:ascii="Arial" w:hAnsi="Arial" w:cs="Arial"/>
        </w:rPr>
        <w:t>(INVESTIGACIÓN)</w:t>
      </w:r>
    </w:p>
    <w:p w14:paraId="113D04CF" w14:textId="77777777" w:rsidR="00D86A9B" w:rsidRDefault="00D86A9B" w:rsidP="009F1431">
      <w:pPr>
        <w:jc w:val="right"/>
        <w:rPr>
          <w:rFonts w:ascii="Arial" w:hAnsi="Arial" w:cs="Arial"/>
          <w:szCs w:val="24"/>
        </w:rPr>
      </w:pPr>
    </w:p>
    <w:p w14:paraId="6CEE3C68" w14:textId="77777777" w:rsidR="009F1431" w:rsidRDefault="00D86A9B" w:rsidP="00D86A9B">
      <w:pPr>
        <w:tabs>
          <w:tab w:val="left" w:pos="3345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0A905F5D" w14:textId="77777777" w:rsidR="009F1431" w:rsidRPr="009F1431" w:rsidRDefault="009F1431" w:rsidP="009F1431">
      <w:pPr>
        <w:rPr>
          <w:rFonts w:ascii="Arial" w:hAnsi="Arial" w:cs="Arial"/>
          <w:szCs w:val="24"/>
        </w:rPr>
      </w:pPr>
      <w:r w:rsidRPr="009F1431">
        <w:rPr>
          <w:rFonts w:ascii="Arial" w:hAnsi="Arial" w:cs="Arial"/>
          <w:szCs w:val="24"/>
        </w:rPr>
        <w:t xml:space="preserve">Ciudadano: </w:t>
      </w:r>
    </w:p>
    <w:p w14:paraId="5FA736BE" w14:textId="77777777" w:rsidR="009F1431" w:rsidRPr="009F1431" w:rsidRDefault="009F1431" w:rsidP="009F1431">
      <w:pPr>
        <w:rPr>
          <w:rFonts w:ascii="Arial" w:hAnsi="Arial" w:cs="Arial"/>
          <w:szCs w:val="24"/>
        </w:rPr>
      </w:pPr>
      <w:r w:rsidRPr="009F1431">
        <w:rPr>
          <w:rFonts w:ascii="Arial" w:hAnsi="Arial" w:cs="Arial"/>
          <w:szCs w:val="24"/>
        </w:rPr>
        <w:t>Coordinador Comisión de Trabajo de Grado</w:t>
      </w:r>
    </w:p>
    <w:p w14:paraId="2CEC0D90" w14:textId="77777777" w:rsidR="009F1431" w:rsidRDefault="009F1431" w:rsidP="009F1431">
      <w:pPr>
        <w:rPr>
          <w:rFonts w:ascii="Arial" w:hAnsi="Arial" w:cs="Arial"/>
          <w:szCs w:val="24"/>
        </w:rPr>
      </w:pPr>
      <w:r w:rsidRPr="009F1431">
        <w:rPr>
          <w:rFonts w:ascii="Arial" w:hAnsi="Arial" w:cs="Arial"/>
          <w:szCs w:val="24"/>
        </w:rPr>
        <w:t xml:space="preserve">Escuela de </w:t>
      </w:r>
      <w:r>
        <w:rPr>
          <w:rFonts w:ascii="Arial" w:hAnsi="Arial" w:cs="Arial"/>
          <w:szCs w:val="24"/>
        </w:rPr>
        <w:t>Ingeniería y Ciencias Aplicadas</w:t>
      </w:r>
    </w:p>
    <w:p w14:paraId="76D10E6C" w14:textId="77777777" w:rsidR="009F1431" w:rsidRPr="009F1431" w:rsidRDefault="009F1431" w:rsidP="009F143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Departamento de </w:t>
      </w:r>
      <w:r w:rsidRPr="009F1431">
        <w:rPr>
          <w:rFonts w:ascii="Arial" w:hAnsi="Arial" w:cs="Arial"/>
          <w:szCs w:val="24"/>
        </w:rPr>
        <w:t xml:space="preserve">Ingeniería de </w:t>
      </w:r>
      <w:r w:rsidR="00314FA0">
        <w:rPr>
          <w:rFonts w:ascii="Arial" w:hAnsi="Arial" w:cs="Arial"/>
          <w:szCs w:val="24"/>
        </w:rPr>
        <w:t>Sistemas</w:t>
      </w:r>
    </w:p>
    <w:p w14:paraId="4D233F84" w14:textId="77777777" w:rsidR="009F1431" w:rsidRPr="009F1431" w:rsidRDefault="009F1431" w:rsidP="009F1431">
      <w:pPr>
        <w:rPr>
          <w:rFonts w:ascii="Arial" w:hAnsi="Arial" w:cs="Arial"/>
          <w:szCs w:val="24"/>
        </w:rPr>
      </w:pPr>
      <w:r w:rsidRPr="009F1431">
        <w:rPr>
          <w:rFonts w:ascii="Arial" w:hAnsi="Arial" w:cs="Arial"/>
          <w:szCs w:val="24"/>
        </w:rPr>
        <w:t>Presente</w:t>
      </w:r>
    </w:p>
    <w:p w14:paraId="5C489593" w14:textId="77777777" w:rsidR="009F1431" w:rsidRPr="009F1431" w:rsidRDefault="009F1431" w:rsidP="009F1431">
      <w:pPr>
        <w:rPr>
          <w:rFonts w:ascii="Arial" w:hAnsi="Arial" w:cs="Arial"/>
          <w:szCs w:val="24"/>
        </w:rPr>
      </w:pPr>
    </w:p>
    <w:p w14:paraId="679F1472" w14:textId="47A263E9" w:rsidR="00B973E2" w:rsidRPr="00815C26" w:rsidRDefault="009F1431" w:rsidP="00C36A43">
      <w:pPr>
        <w:rPr>
          <w:rFonts w:ascii="Arial" w:hAnsi="Arial" w:cs="Arial"/>
          <w:szCs w:val="24"/>
        </w:rPr>
      </w:pPr>
      <w:r w:rsidRPr="009F1431">
        <w:rPr>
          <w:rFonts w:ascii="Arial" w:hAnsi="Arial" w:cs="Arial"/>
          <w:szCs w:val="24"/>
        </w:rPr>
        <w:t>Yo Profesor (a) _____________________________</w:t>
      </w:r>
      <w:proofErr w:type="gramStart"/>
      <w:r w:rsidRPr="009F1431">
        <w:rPr>
          <w:rFonts w:ascii="Arial" w:hAnsi="Arial" w:cs="Arial"/>
          <w:szCs w:val="24"/>
        </w:rPr>
        <w:t>_,Titular</w:t>
      </w:r>
      <w:proofErr w:type="gramEnd"/>
      <w:r w:rsidRPr="009F1431">
        <w:rPr>
          <w:rFonts w:ascii="Arial" w:hAnsi="Arial" w:cs="Arial"/>
          <w:szCs w:val="24"/>
        </w:rPr>
        <w:t xml:space="preserve"> de la Cédula de Identidad  </w:t>
      </w:r>
      <w:proofErr w:type="spellStart"/>
      <w:r w:rsidRPr="009F1431">
        <w:rPr>
          <w:rFonts w:ascii="Arial" w:hAnsi="Arial" w:cs="Arial"/>
          <w:szCs w:val="24"/>
        </w:rPr>
        <w:t>Nº</w:t>
      </w:r>
      <w:proofErr w:type="spellEnd"/>
      <w:r w:rsidRPr="009F1431">
        <w:rPr>
          <w:rFonts w:ascii="Arial" w:hAnsi="Arial" w:cs="Arial"/>
          <w:szCs w:val="24"/>
        </w:rPr>
        <w:t xml:space="preserve">  _________________en mi condición de </w:t>
      </w:r>
      <w:r w:rsidR="00EB1AD7">
        <w:rPr>
          <w:rFonts w:ascii="Arial" w:hAnsi="Arial" w:cs="Arial"/>
          <w:b/>
          <w:szCs w:val="24"/>
        </w:rPr>
        <w:t>Lector</w:t>
      </w:r>
      <w:r w:rsidRPr="009F1431">
        <w:rPr>
          <w:rFonts w:ascii="Arial" w:hAnsi="Arial" w:cs="Arial"/>
          <w:b/>
          <w:szCs w:val="24"/>
        </w:rPr>
        <w:t xml:space="preserve"> </w:t>
      </w:r>
      <w:r w:rsidRPr="009F1431">
        <w:rPr>
          <w:rFonts w:ascii="Arial" w:hAnsi="Arial" w:cs="Arial"/>
          <w:szCs w:val="24"/>
        </w:rPr>
        <w:t>de</w:t>
      </w:r>
      <w:r>
        <w:rPr>
          <w:rFonts w:ascii="Arial" w:hAnsi="Arial" w:cs="Arial"/>
          <w:szCs w:val="24"/>
        </w:rPr>
        <w:t>l</w:t>
      </w:r>
      <w:r w:rsidRPr="009F1431">
        <w:rPr>
          <w:rFonts w:ascii="Arial" w:hAnsi="Arial" w:cs="Arial"/>
          <w:szCs w:val="24"/>
        </w:rPr>
        <w:t xml:space="preserve"> </w:t>
      </w:r>
      <w:r w:rsidR="00B973E2">
        <w:rPr>
          <w:rFonts w:ascii="Arial" w:hAnsi="Arial" w:cs="Arial"/>
          <w:szCs w:val="24"/>
        </w:rPr>
        <w:t>Informe</w:t>
      </w:r>
      <w:r w:rsidRPr="009F1431">
        <w:rPr>
          <w:rFonts w:ascii="Arial" w:hAnsi="Arial" w:cs="Arial"/>
          <w:szCs w:val="24"/>
        </w:rPr>
        <w:t xml:space="preserve"> del </w:t>
      </w:r>
      <w:r w:rsidR="002855CD">
        <w:rPr>
          <w:rFonts w:ascii="Arial" w:hAnsi="Arial" w:cs="Arial"/>
          <w:szCs w:val="24"/>
        </w:rPr>
        <w:t xml:space="preserve">(los) </w:t>
      </w:r>
      <w:r w:rsidRPr="009F1431">
        <w:rPr>
          <w:rFonts w:ascii="Arial" w:hAnsi="Arial" w:cs="Arial"/>
          <w:szCs w:val="24"/>
        </w:rPr>
        <w:t>Bachiller</w:t>
      </w:r>
      <w:r w:rsidR="002855CD">
        <w:rPr>
          <w:rFonts w:ascii="Arial" w:hAnsi="Arial" w:cs="Arial"/>
          <w:szCs w:val="24"/>
        </w:rPr>
        <w:t>(es)</w:t>
      </w:r>
      <w:r w:rsidRPr="009F1431">
        <w:rPr>
          <w:rFonts w:ascii="Arial" w:hAnsi="Arial" w:cs="Arial"/>
          <w:szCs w:val="24"/>
        </w:rPr>
        <w:t xml:space="preserve">: </w:t>
      </w:r>
      <w:r w:rsidR="00815C26">
        <w:rPr>
          <w:rFonts w:ascii="Arial" w:hAnsi="Arial" w:cs="Arial"/>
          <w:szCs w:val="24"/>
        </w:rPr>
        <w:t>Miguel Eduardo Rengel Marcano</w:t>
      </w:r>
      <w:r w:rsidR="00EB1AD7">
        <w:rPr>
          <w:rFonts w:ascii="Arial" w:hAnsi="Arial" w:cs="Arial"/>
          <w:szCs w:val="24"/>
        </w:rPr>
        <w:t xml:space="preserve">, Titular de la Cédula de Identidad </w:t>
      </w:r>
      <w:proofErr w:type="spellStart"/>
      <w:r w:rsidR="00EB1AD7">
        <w:rPr>
          <w:rFonts w:ascii="Arial" w:hAnsi="Arial" w:cs="Arial"/>
          <w:szCs w:val="24"/>
        </w:rPr>
        <w:t>N°</w:t>
      </w:r>
      <w:proofErr w:type="spellEnd"/>
      <w:r w:rsidR="00815C26">
        <w:rPr>
          <w:rFonts w:ascii="Arial" w:hAnsi="Arial" w:cs="Arial"/>
          <w:szCs w:val="24"/>
        </w:rPr>
        <w:t xml:space="preserve"> 23.896.869</w:t>
      </w:r>
      <w:r w:rsidR="00EB1AD7">
        <w:rPr>
          <w:rFonts w:ascii="Arial" w:hAnsi="Arial" w:cs="Arial"/>
          <w:szCs w:val="24"/>
        </w:rPr>
        <w:t xml:space="preserve">, </w:t>
      </w:r>
      <w:r w:rsidR="00202568">
        <w:rPr>
          <w:rFonts w:ascii="Arial" w:hAnsi="Arial" w:cs="Arial"/>
          <w:szCs w:val="24"/>
        </w:rPr>
        <w:t>T</w:t>
      </w:r>
      <w:r w:rsidRPr="009F1431">
        <w:rPr>
          <w:rFonts w:ascii="Arial" w:hAnsi="Arial" w:cs="Arial"/>
          <w:szCs w:val="24"/>
        </w:rPr>
        <w:t>itulado:</w:t>
      </w:r>
      <w:r w:rsidR="00815C26" w:rsidRPr="00C36A43">
        <w:rPr>
          <w:rFonts w:ascii="Arial" w:hAnsi="Arial" w:cs="Arial"/>
          <w:szCs w:val="24"/>
        </w:rPr>
        <w:t xml:space="preserve"> </w:t>
      </w:r>
      <w:r w:rsidR="00C36A43" w:rsidRPr="00C36A43">
        <w:rPr>
          <w:rFonts w:ascii="Arial" w:hAnsi="Arial" w:cs="Arial"/>
          <w:szCs w:val="24"/>
        </w:rPr>
        <w:t xml:space="preserve">Desarrollo De Un Sistema De Información Para La Optimización De Los Procesos Administrativos De La Escuela </w:t>
      </w:r>
      <w:r w:rsidR="00C36A43">
        <w:rPr>
          <w:rFonts w:ascii="Arial" w:hAnsi="Arial" w:cs="Arial"/>
          <w:szCs w:val="24"/>
        </w:rPr>
        <w:t xml:space="preserve"> </w:t>
      </w:r>
      <w:r w:rsidR="00C36A43" w:rsidRPr="00C36A43">
        <w:rPr>
          <w:rFonts w:ascii="Arial" w:hAnsi="Arial" w:cs="Arial"/>
          <w:szCs w:val="24"/>
        </w:rPr>
        <w:t xml:space="preserve">De Música José Gabriel </w:t>
      </w:r>
      <w:proofErr w:type="spellStart"/>
      <w:r w:rsidR="00C36A43" w:rsidRPr="00C36A43">
        <w:rPr>
          <w:rFonts w:ascii="Arial" w:hAnsi="Arial" w:cs="Arial"/>
          <w:szCs w:val="24"/>
        </w:rPr>
        <w:t>Nuñez</w:t>
      </w:r>
      <w:proofErr w:type="spellEnd"/>
      <w:r w:rsidR="00C36A43" w:rsidRPr="00C36A43">
        <w:rPr>
          <w:rFonts w:ascii="Arial" w:hAnsi="Arial" w:cs="Arial"/>
          <w:szCs w:val="24"/>
        </w:rPr>
        <w:t xml:space="preserve"> Romberg En </w:t>
      </w:r>
      <w:proofErr w:type="spellStart"/>
      <w:r w:rsidR="00C36A43" w:rsidRPr="00C36A43">
        <w:rPr>
          <w:rFonts w:ascii="Arial" w:hAnsi="Arial" w:cs="Arial"/>
          <w:szCs w:val="24"/>
        </w:rPr>
        <w:t>Maturin</w:t>
      </w:r>
      <w:proofErr w:type="spellEnd"/>
      <w:r w:rsidR="00C36A43" w:rsidRPr="00C36A43">
        <w:rPr>
          <w:rFonts w:ascii="Arial" w:hAnsi="Arial" w:cs="Arial"/>
          <w:szCs w:val="24"/>
        </w:rPr>
        <w:t xml:space="preserve"> Estado Monagas.</w:t>
      </w:r>
      <w:r w:rsidR="00C36A43" w:rsidRPr="00815C26">
        <w:rPr>
          <w:rFonts w:ascii="Arial" w:hAnsi="Arial" w:cs="Arial"/>
          <w:szCs w:val="24"/>
        </w:rPr>
        <w:t>.</w:t>
      </w:r>
    </w:p>
    <w:p w14:paraId="5CE056C5" w14:textId="77777777" w:rsidR="009F1431" w:rsidRPr="009F1431" w:rsidRDefault="009F1431" w:rsidP="00B973E2">
      <w:pPr>
        <w:jc w:val="both"/>
        <w:rPr>
          <w:rFonts w:ascii="Arial" w:hAnsi="Arial" w:cs="Arial"/>
          <w:szCs w:val="24"/>
        </w:rPr>
      </w:pPr>
    </w:p>
    <w:p w14:paraId="256D98FD" w14:textId="77777777" w:rsidR="009F1431" w:rsidRPr="009F1431" w:rsidRDefault="009F1431" w:rsidP="009F1431">
      <w:pPr>
        <w:jc w:val="both"/>
        <w:rPr>
          <w:rFonts w:ascii="Arial" w:hAnsi="Arial" w:cs="Arial"/>
          <w:szCs w:val="24"/>
        </w:rPr>
      </w:pPr>
    </w:p>
    <w:p w14:paraId="7892D815" w14:textId="77777777" w:rsidR="009F1431" w:rsidRDefault="009F1431" w:rsidP="009F1431">
      <w:pPr>
        <w:jc w:val="both"/>
        <w:rPr>
          <w:rFonts w:ascii="Arial" w:hAnsi="Arial" w:cs="Arial"/>
          <w:szCs w:val="24"/>
        </w:rPr>
      </w:pPr>
      <w:r w:rsidRPr="009F1431">
        <w:rPr>
          <w:rFonts w:ascii="Arial" w:hAnsi="Arial" w:cs="Arial"/>
          <w:szCs w:val="24"/>
        </w:rPr>
        <w:t>Certifico mediante la presente haber analizado cuidad</w:t>
      </w:r>
      <w:r w:rsidR="00286D08">
        <w:rPr>
          <w:rFonts w:ascii="Arial" w:hAnsi="Arial" w:cs="Arial"/>
          <w:szCs w:val="24"/>
        </w:rPr>
        <w:t>osamente el mismo y lo considero</w:t>
      </w:r>
      <w:r w:rsidRPr="009F1431">
        <w:rPr>
          <w:rFonts w:ascii="Arial" w:hAnsi="Arial" w:cs="Arial"/>
          <w:szCs w:val="24"/>
        </w:rPr>
        <w:t>:</w:t>
      </w:r>
    </w:p>
    <w:p w14:paraId="347883FB" w14:textId="77777777" w:rsidR="00B973E2" w:rsidRDefault="00B973E2" w:rsidP="009F1431">
      <w:pPr>
        <w:jc w:val="both"/>
        <w:rPr>
          <w:rFonts w:ascii="Arial" w:hAnsi="Arial" w:cs="Arial"/>
          <w:szCs w:val="24"/>
        </w:rPr>
      </w:pPr>
    </w:p>
    <w:p w14:paraId="0E6C12D2" w14:textId="77777777" w:rsidR="00B973E2" w:rsidRPr="00B973E2" w:rsidRDefault="00286D08" w:rsidP="00404B6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APROBADO</w:t>
      </w:r>
      <w:r w:rsidR="00B973E2" w:rsidRPr="00B973E2">
        <w:rPr>
          <w:rFonts w:ascii="Arial" w:hAnsi="Arial" w:cs="Arial"/>
        </w:rPr>
        <w:t xml:space="preserve">    </w:t>
      </w:r>
      <w:r w:rsidR="00404B6E">
        <w:rPr>
          <w:rFonts w:ascii="Arial" w:hAnsi="Arial" w:cs="Arial"/>
        </w:rPr>
        <w:t>_____</w:t>
      </w:r>
      <w:r w:rsidR="00B973E2" w:rsidRPr="00B973E2">
        <w:rPr>
          <w:rFonts w:ascii="Arial" w:hAnsi="Arial" w:cs="Arial"/>
        </w:rPr>
        <w:t xml:space="preserve">____        </w:t>
      </w:r>
      <w:proofErr w:type="spellStart"/>
      <w:r>
        <w:rPr>
          <w:rFonts w:ascii="Arial" w:hAnsi="Arial" w:cs="Arial"/>
        </w:rPr>
        <w:t>APROBADO</w:t>
      </w:r>
      <w:proofErr w:type="spellEnd"/>
      <w:r w:rsidR="00B973E2" w:rsidRPr="00B973E2">
        <w:rPr>
          <w:rFonts w:ascii="Arial" w:hAnsi="Arial" w:cs="Arial"/>
        </w:rPr>
        <w:t xml:space="preserve"> CON CORRECCIONES    </w:t>
      </w:r>
      <w:r w:rsidR="00404B6E">
        <w:rPr>
          <w:rFonts w:ascii="Arial" w:hAnsi="Arial" w:cs="Arial"/>
        </w:rPr>
        <w:t>___</w:t>
      </w:r>
      <w:r w:rsidR="00B973E2" w:rsidRPr="00B973E2">
        <w:rPr>
          <w:rFonts w:ascii="Arial" w:hAnsi="Arial" w:cs="Arial"/>
        </w:rPr>
        <w:t>_____</w:t>
      </w:r>
    </w:p>
    <w:p w14:paraId="631AC593" w14:textId="77777777" w:rsidR="00B973E2" w:rsidRPr="00B973E2" w:rsidRDefault="00B973E2" w:rsidP="00404B6E">
      <w:pPr>
        <w:jc w:val="both"/>
        <w:rPr>
          <w:rFonts w:ascii="Arial" w:hAnsi="Arial" w:cs="Arial"/>
        </w:rPr>
      </w:pPr>
    </w:p>
    <w:p w14:paraId="151A7697" w14:textId="77777777" w:rsidR="00B973E2" w:rsidRPr="00404B6E" w:rsidRDefault="00286D08" w:rsidP="009F1431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REPROBADO</w:t>
      </w:r>
      <w:r w:rsidR="00404B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_</w:t>
      </w:r>
      <w:proofErr w:type="gramEnd"/>
      <w:r w:rsidR="00404B6E">
        <w:rPr>
          <w:rFonts w:ascii="Arial" w:hAnsi="Arial" w:cs="Arial"/>
        </w:rPr>
        <w:t>___</w:t>
      </w:r>
      <w:r w:rsidR="00B973E2" w:rsidRPr="00B973E2">
        <w:rPr>
          <w:rFonts w:ascii="Arial" w:hAnsi="Arial" w:cs="Arial"/>
        </w:rPr>
        <w:t xml:space="preserve">_____        </w:t>
      </w:r>
      <w:r>
        <w:rPr>
          <w:rFonts w:ascii="Arial" w:hAnsi="Arial" w:cs="Arial"/>
        </w:rPr>
        <w:t>DEVUELTO</w:t>
      </w:r>
      <w:r w:rsidR="00B973E2" w:rsidRPr="00B973E2">
        <w:rPr>
          <w:rFonts w:ascii="Arial" w:hAnsi="Arial" w:cs="Arial"/>
        </w:rPr>
        <w:t xml:space="preserve"> PARA CORRECCIONES</w:t>
      </w:r>
      <w:r w:rsidR="00404B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404B6E">
        <w:rPr>
          <w:rFonts w:ascii="Arial" w:hAnsi="Arial" w:cs="Arial"/>
        </w:rPr>
        <w:t>________</w:t>
      </w:r>
    </w:p>
    <w:p w14:paraId="33443EB2" w14:textId="77777777" w:rsidR="009F1431" w:rsidRPr="009F1431" w:rsidRDefault="009F1431" w:rsidP="009F1431">
      <w:pPr>
        <w:rPr>
          <w:rFonts w:ascii="Arial" w:hAnsi="Arial" w:cs="Arial"/>
          <w:szCs w:val="24"/>
        </w:rPr>
      </w:pPr>
    </w:p>
    <w:p w14:paraId="5C260336" w14:textId="77777777" w:rsidR="00404B6E" w:rsidRDefault="00404B6E" w:rsidP="009F1431">
      <w:pPr>
        <w:rPr>
          <w:rFonts w:ascii="Arial" w:hAnsi="Arial" w:cs="Arial"/>
          <w:szCs w:val="24"/>
        </w:rPr>
      </w:pPr>
    </w:p>
    <w:p w14:paraId="39561292" w14:textId="77777777" w:rsidR="009F1431" w:rsidRPr="009F1431" w:rsidRDefault="009F1431" w:rsidP="009F1431">
      <w:pPr>
        <w:rPr>
          <w:rFonts w:ascii="Arial" w:hAnsi="Arial" w:cs="Arial"/>
          <w:szCs w:val="24"/>
        </w:rPr>
      </w:pPr>
      <w:r w:rsidRPr="009F1431">
        <w:rPr>
          <w:rFonts w:ascii="Arial" w:hAnsi="Arial" w:cs="Arial"/>
          <w:szCs w:val="24"/>
        </w:rPr>
        <w:t>Atentamente,</w:t>
      </w:r>
    </w:p>
    <w:p w14:paraId="361350B8" w14:textId="77777777" w:rsidR="009F1431" w:rsidRPr="009F1431" w:rsidRDefault="009F1431" w:rsidP="009F1431">
      <w:pPr>
        <w:rPr>
          <w:rFonts w:ascii="Arial" w:hAnsi="Arial" w:cs="Arial"/>
          <w:szCs w:val="24"/>
        </w:rPr>
      </w:pPr>
    </w:p>
    <w:p w14:paraId="1E0C68FB" w14:textId="77777777" w:rsidR="009F1431" w:rsidRPr="009F1431" w:rsidRDefault="009F1431" w:rsidP="009F1431">
      <w:pPr>
        <w:rPr>
          <w:rFonts w:ascii="Arial" w:hAnsi="Arial" w:cs="Arial"/>
          <w:szCs w:val="24"/>
        </w:rPr>
      </w:pPr>
    </w:p>
    <w:p w14:paraId="5D241942" w14:textId="77777777" w:rsidR="009F1431" w:rsidRDefault="009F1431" w:rsidP="009F1431">
      <w:pPr>
        <w:jc w:val="center"/>
        <w:rPr>
          <w:rFonts w:ascii="Arial" w:hAnsi="Arial" w:cs="Arial"/>
          <w:szCs w:val="24"/>
        </w:rPr>
      </w:pPr>
      <w:r w:rsidRPr="009F1431">
        <w:rPr>
          <w:rFonts w:ascii="Arial" w:hAnsi="Arial" w:cs="Arial"/>
          <w:szCs w:val="24"/>
        </w:rPr>
        <w:t>____________________</w:t>
      </w:r>
    </w:p>
    <w:p w14:paraId="4CE9DC08" w14:textId="77777777" w:rsidR="00D86A9B" w:rsidRPr="009F1431" w:rsidRDefault="00D86A9B" w:rsidP="009F1431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Firma</w:t>
      </w:r>
    </w:p>
    <w:sectPr w:rsidR="00D86A9B" w:rsidRPr="009F1431" w:rsidSect="00893E69">
      <w:headerReference w:type="default" r:id="rId7"/>
      <w:footerReference w:type="default" r:id="rId8"/>
      <w:pgSz w:w="12242" w:h="15842" w:code="1"/>
      <w:pgMar w:top="1701" w:right="1701" w:bottom="1701" w:left="1701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FAAAA" w14:textId="77777777" w:rsidR="009B6A64" w:rsidRDefault="009B6A64">
      <w:r>
        <w:separator/>
      </w:r>
    </w:p>
  </w:endnote>
  <w:endnote w:type="continuationSeparator" w:id="0">
    <w:p w14:paraId="366F35D6" w14:textId="77777777" w:rsidR="009B6A64" w:rsidRDefault="009B6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PS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59095" w14:textId="77777777" w:rsidR="005F51C5" w:rsidRPr="003500C3" w:rsidRDefault="005F51C5" w:rsidP="00B15C3D">
    <w:pPr>
      <w:pStyle w:val="Footer"/>
      <w:jc w:val="center"/>
      <w:rPr>
        <w:b/>
        <w:sz w:val="20"/>
      </w:rPr>
    </w:pPr>
    <w:r w:rsidRPr="003500C3">
      <w:rPr>
        <w:b/>
        <w:sz w:val="20"/>
      </w:rPr>
      <w:t xml:space="preserve">DEL PUEBLO VENIMOS </w:t>
    </w:r>
    <w:proofErr w:type="gramStart"/>
    <w:r w:rsidRPr="003500C3">
      <w:rPr>
        <w:b/>
        <w:sz w:val="20"/>
      </w:rPr>
      <w:t>/  HACIA</w:t>
    </w:r>
    <w:proofErr w:type="gramEnd"/>
    <w:r w:rsidRPr="003500C3">
      <w:rPr>
        <w:b/>
        <w:sz w:val="20"/>
      </w:rPr>
      <w:t xml:space="preserve"> EL PUEBLO VAMOS</w:t>
    </w:r>
  </w:p>
  <w:p w14:paraId="2308865D" w14:textId="77777777" w:rsidR="005F51C5" w:rsidRPr="0073752C" w:rsidRDefault="00A70FC6" w:rsidP="00CC541D">
    <w:pPr>
      <w:pStyle w:val="Footer"/>
      <w:jc w:val="center"/>
      <w:rPr>
        <w:sz w:val="18"/>
        <w:szCs w:val="16"/>
      </w:rPr>
    </w:pPr>
    <w:r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9B5EA2" wp14:editId="078A596D">
              <wp:simplePos x="0" y="0"/>
              <wp:positionH relativeFrom="column">
                <wp:posOffset>-1092200</wp:posOffset>
              </wp:positionH>
              <wp:positionV relativeFrom="paragraph">
                <wp:posOffset>66040</wp:posOffset>
              </wp:positionV>
              <wp:extent cx="7772400" cy="0"/>
              <wp:effectExtent l="16510" t="14605" r="21590" b="2349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2BE36" id="Line 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pt,5.2pt" to="526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fcSFAIAACk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" strokecolor="#969696" strokeweight="2.25pt"/>
          </w:pict>
        </mc:Fallback>
      </mc:AlternateContent>
    </w:r>
  </w:p>
  <w:p w14:paraId="19175649" w14:textId="77777777" w:rsidR="005F51C5" w:rsidRDefault="005F51C5" w:rsidP="00CC541D">
    <w:pPr>
      <w:pStyle w:val="Footer"/>
      <w:jc w:val="center"/>
      <w:rPr>
        <w:sz w:val="18"/>
        <w:szCs w:val="18"/>
      </w:rPr>
    </w:pPr>
    <w:r w:rsidRPr="0073752C">
      <w:rPr>
        <w:sz w:val="18"/>
        <w:szCs w:val="18"/>
      </w:rPr>
      <w:t xml:space="preserve"> Av. </w:t>
    </w:r>
    <w:r>
      <w:rPr>
        <w:sz w:val="18"/>
        <w:szCs w:val="18"/>
      </w:rPr>
      <w:t>Universidad. Campus Los Guaritos. Maturín Estado Monagas</w:t>
    </w:r>
    <w:r w:rsidRPr="0073752C">
      <w:rPr>
        <w:sz w:val="18"/>
        <w:szCs w:val="16"/>
        <w:lang w:val="pt-BR"/>
      </w:rPr>
      <w:t>.</w:t>
    </w:r>
    <w:r w:rsidRPr="0073752C">
      <w:rPr>
        <w:bCs/>
        <w:iCs/>
        <w:sz w:val="18"/>
        <w:szCs w:val="16"/>
      </w:rPr>
      <w:t xml:space="preserve"> </w:t>
    </w:r>
    <w:r w:rsidRPr="0073752C">
      <w:rPr>
        <w:sz w:val="18"/>
        <w:szCs w:val="18"/>
      </w:rPr>
      <w:t xml:space="preserve">Apartado Postal </w:t>
    </w:r>
    <w:proofErr w:type="spellStart"/>
    <w:r w:rsidRPr="0073752C">
      <w:rPr>
        <w:sz w:val="18"/>
        <w:szCs w:val="18"/>
      </w:rPr>
      <w:t>Nº</w:t>
    </w:r>
    <w:proofErr w:type="spellEnd"/>
    <w:r>
      <w:rPr>
        <w:sz w:val="18"/>
        <w:szCs w:val="18"/>
      </w:rPr>
      <w:t xml:space="preserve"> 6201. </w:t>
    </w:r>
  </w:p>
  <w:p w14:paraId="2F55E059" w14:textId="77777777" w:rsidR="005F51C5" w:rsidRPr="00F270E4" w:rsidRDefault="005F51C5" w:rsidP="00F270E4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>Teléfono 0291-3004010.</w:t>
    </w:r>
    <w:r>
      <w:rPr>
        <w:sz w:val="18"/>
        <w:szCs w:val="16"/>
      </w:rPr>
      <w:t xml:space="preserve"> htpp://</w:t>
    </w:r>
    <w:r w:rsidRPr="00893E69">
      <w:rPr>
        <w:sz w:val="18"/>
        <w:szCs w:val="16"/>
      </w:rPr>
      <w:t>www.monagas.udo.edu.ve</w:t>
    </w:r>
    <w:r>
      <w:rPr>
        <w:sz w:val="18"/>
        <w:szCs w:val="16"/>
      </w:rPr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D90CF" w14:textId="77777777" w:rsidR="009B6A64" w:rsidRDefault="009B6A64">
      <w:r>
        <w:separator/>
      </w:r>
    </w:p>
  </w:footnote>
  <w:footnote w:type="continuationSeparator" w:id="0">
    <w:p w14:paraId="678817A1" w14:textId="77777777" w:rsidR="009B6A64" w:rsidRDefault="009B6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9B35" w14:textId="77777777" w:rsidR="005F51C5" w:rsidRPr="004F4105" w:rsidRDefault="00A70FC6" w:rsidP="004F4105">
    <w:pPr>
      <w:pStyle w:val="Header"/>
    </w:pPr>
    <w:r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07F91F" wp14:editId="68ECE6C3">
              <wp:simplePos x="0" y="0"/>
              <wp:positionH relativeFrom="column">
                <wp:posOffset>975360</wp:posOffset>
              </wp:positionH>
              <wp:positionV relativeFrom="paragraph">
                <wp:posOffset>-59690</wp:posOffset>
              </wp:positionV>
              <wp:extent cx="3139440" cy="417830"/>
              <wp:effectExtent l="0" t="0" r="0" b="1270"/>
              <wp:wrapNone/>
              <wp:docPr id="6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9440" cy="417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9565B7" w14:textId="77777777" w:rsidR="005F51C5" w:rsidRPr="00AA265E" w:rsidRDefault="005F51C5" w:rsidP="0029748E">
                          <w:pPr>
                            <w:rPr>
                              <w:b/>
                              <w:color w:val="FFFFFF"/>
                              <w:szCs w:val="18"/>
                              <w:lang w:val="es-ES_tradnl"/>
                            </w:rPr>
                          </w:pPr>
                          <w:r w:rsidRPr="00AA265E">
                            <w:rPr>
                              <w:b/>
                              <w:color w:val="FFFFFF"/>
                              <w:szCs w:val="18"/>
                              <w:lang w:val="es-ES_tradnl"/>
                            </w:rPr>
                            <w:t>UNIVERSIDAD DE ORIENTE</w:t>
                          </w:r>
                        </w:p>
                        <w:p w14:paraId="3B6C0362" w14:textId="77777777" w:rsidR="005F51C5" w:rsidRPr="00AA265E" w:rsidRDefault="005F51C5" w:rsidP="0029748E">
                          <w:pPr>
                            <w:rPr>
                              <w:b/>
                              <w:color w:val="FFFFFF"/>
                              <w:sz w:val="20"/>
                              <w:szCs w:val="18"/>
                              <w:lang w:val="es-ES_tradnl"/>
                            </w:rPr>
                          </w:pPr>
                          <w:r w:rsidRPr="00AA265E">
                            <w:rPr>
                              <w:b/>
                              <w:color w:val="FFFFFF"/>
                              <w:sz w:val="20"/>
                              <w:szCs w:val="18"/>
                              <w:lang w:val="es-ES_tradnl"/>
                            </w:rPr>
                            <w:t>NÚCLEO DE MONAGAS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7" type="#_x0000_t202" style="position:absolute;margin-left:76.8pt;margin-top:-4.7pt;width:247.2pt;height:3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" filled="f" stroked="f" strokecolor="white">
              <v:textbox inset="0,0,0,0">
                <w:txbxContent>
                  <w:p w:rsidR="005F51C5" w:rsidRPr="00AA265E" w:rsidRDefault="005F51C5" w:rsidP="0029748E">
                    <w:pPr>
                      <w:rPr>
                        <w:b/>
                        <w:color w:val="FFFFFF"/>
                        <w:szCs w:val="18"/>
                        <w:lang w:val="es-ES_tradnl"/>
                      </w:rPr>
                    </w:pPr>
                    <w:r w:rsidRPr="00AA265E">
                      <w:rPr>
                        <w:b/>
                        <w:color w:val="FFFFFF"/>
                        <w:szCs w:val="18"/>
                        <w:lang w:val="es-ES_tradnl"/>
                      </w:rPr>
                      <w:t>UNIVERSIDAD DE ORIENTE</w:t>
                    </w:r>
                  </w:p>
                  <w:p w:rsidR="005F51C5" w:rsidRPr="00AA265E" w:rsidRDefault="005F51C5" w:rsidP="0029748E">
                    <w:pPr>
                      <w:rPr>
                        <w:b/>
                        <w:color w:val="FFFFFF"/>
                        <w:sz w:val="20"/>
                        <w:szCs w:val="18"/>
                        <w:lang w:val="es-ES_tradnl"/>
                      </w:rPr>
                    </w:pPr>
                    <w:r w:rsidRPr="00AA265E">
                      <w:rPr>
                        <w:b/>
                        <w:color w:val="FFFFFF"/>
                        <w:sz w:val="20"/>
                        <w:szCs w:val="18"/>
                        <w:lang w:val="es-ES_tradnl"/>
                      </w:rPr>
                      <w:t>NÚCLEO DE MONAGAS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5DB223" wp14:editId="1C87C6C1">
              <wp:simplePos x="0" y="0"/>
              <wp:positionH relativeFrom="column">
                <wp:posOffset>-1116330</wp:posOffset>
              </wp:positionH>
              <wp:positionV relativeFrom="paragraph">
                <wp:posOffset>-189865</wp:posOffset>
              </wp:positionV>
              <wp:extent cx="7983220" cy="791845"/>
              <wp:effectExtent l="1905" t="3175" r="0" b="0"/>
              <wp:wrapNone/>
              <wp:docPr id="5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83220" cy="791845"/>
                      </a:xfrm>
                      <a:prstGeom prst="rect">
                        <a:avLst/>
                      </a:prstGeom>
                      <a:solidFill>
                        <a:srgbClr val="0066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568E7E" id="Rectangle 31" o:spid="_x0000_s1026" style="position:absolute;margin-left:-87.9pt;margin-top:-14.95pt;width:628.6pt;height:62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" fillcolor="#06f" stroked="f" strokecolor="#f2f2f2 [3041]" strokeweight="3pt">
              <v:shadow color="#243f60 [1604]" opacity=".5" offset="1pt"/>
            </v:rect>
          </w:pict>
        </mc:Fallback>
      </mc:AlternateContent>
    </w:r>
    <w:r w:rsidR="005F51C5">
      <w:rPr>
        <w:noProof/>
        <w:lang w:val="es-VE" w:eastAsia="es-VE"/>
      </w:rPr>
      <w:drawing>
        <wp:anchor distT="0" distB="0" distL="114300" distR="114300" simplePos="0" relativeHeight="251660288" behindDoc="0" locked="0" layoutInCell="1" allowOverlap="1" wp14:anchorId="1FE08C05" wp14:editId="04684E3F">
          <wp:simplePos x="0" y="0"/>
          <wp:positionH relativeFrom="column">
            <wp:posOffset>34290</wp:posOffset>
          </wp:positionH>
          <wp:positionV relativeFrom="paragraph">
            <wp:posOffset>-212090</wp:posOffset>
          </wp:positionV>
          <wp:extent cx="792480" cy="790575"/>
          <wp:effectExtent l="19050" t="0" r="7620" b="0"/>
          <wp:wrapNone/>
          <wp:docPr id="8" name="Imagen 8" descr="Emblema UD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Emblema UDO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8E83BB" wp14:editId="6660634A">
              <wp:simplePos x="0" y="0"/>
              <wp:positionH relativeFrom="column">
                <wp:posOffset>-1085850</wp:posOffset>
              </wp:positionH>
              <wp:positionV relativeFrom="paragraph">
                <wp:posOffset>386715</wp:posOffset>
              </wp:positionV>
              <wp:extent cx="7780020" cy="142240"/>
              <wp:effectExtent l="13335" t="8255" r="7620" b="11430"/>
              <wp:wrapNone/>
              <wp:docPr id="4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80020" cy="142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0A3C3E" id="Rectangle 32" o:spid="_x0000_s1026" style="position:absolute;margin-left:-85.5pt;margin-top:30.45pt;width:612.6pt;height:1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" strokecolor="white"/>
          </w:pict>
        </mc:Fallback>
      </mc:AlternateContent>
    </w:r>
    <w:r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CDFD3B" wp14:editId="6B7870C3">
              <wp:simplePos x="0" y="0"/>
              <wp:positionH relativeFrom="column">
                <wp:posOffset>-28575</wp:posOffset>
              </wp:positionH>
              <wp:positionV relativeFrom="paragraph">
                <wp:posOffset>-284480</wp:posOffset>
              </wp:positionV>
              <wp:extent cx="914400" cy="914400"/>
              <wp:effectExtent l="13335" t="13335" r="5715" b="5715"/>
              <wp:wrapNone/>
              <wp:docPr id="3" name="Oval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9144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9BDD624" id="Oval 33" o:spid="_x0000_s1026" style="position:absolute;margin-left:-2.25pt;margin-top:-22.4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" strokecolor="white"/>
          </w:pict>
        </mc:Fallback>
      </mc:AlternateContent>
    </w:r>
    <w:r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68AC8C0" wp14:editId="15443469">
              <wp:simplePos x="0" y="0"/>
              <wp:positionH relativeFrom="column">
                <wp:posOffset>-152400</wp:posOffset>
              </wp:positionH>
              <wp:positionV relativeFrom="paragraph">
                <wp:posOffset>-513080</wp:posOffset>
              </wp:positionV>
              <wp:extent cx="914400" cy="1371600"/>
              <wp:effectExtent l="13335" t="13335" r="5715" b="5715"/>
              <wp:wrapNone/>
              <wp:docPr id="2" name="Oval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1371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5C428C1" id="Oval 5" o:spid="_x0000_s1026" style="position:absolute;margin-left:-12pt;margin-top:-40.4pt;width:1in;height:10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" strokecolor="whit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PS" w:hAnsi="SymbolPS"/>
        <w:color w:val="auto"/>
        <w:sz w:val="22"/>
        <w:szCs w:val="22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PS" w:hAnsi="SymbolP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PS" w:hAnsi="SymbolPS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PS" w:hAnsi="SymbolPS"/>
        <w:color w:val="auto"/>
        <w:sz w:val="22"/>
        <w:szCs w:val="22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PS" w:hAnsi="SymbolPS"/>
        <w:color w:val="auto"/>
        <w:sz w:val="22"/>
        <w:szCs w:val="22"/>
      </w:rPr>
    </w:lvl>
  </w:abstractNum>
  <w:abstractNum w:abstractNumId="5" w15:restartNumberingAfterBreak="0">
    <w:nsid w:val="02953DE3"/>
    <w:multiLevelType w:val="hybridMultilevel"/>
    <w:tmpl w:val="B790A4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D61557"/>
    <w:multiLevelType w:val="multilevel"/>
    <w:tmpl w:val="B832EF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6760179"/>
    <w:multiLevelType w:val="hybridMultilevel"/>
    <w:tmpl w:val="806AC76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6F87875"/>
    <w:multiLevelType w:val="hybridMultilevel"/>
    <w:tmpl w:val="0B0E82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5D0F29"/>
    <w:multiLevelType w:val="hybridMultilevel"/>
    <w:tmpl w:val="A0BCB9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416457"/>
    <w:multiLevelType w:val="hybridMultilevel"/>
    <w:tmpl w:val="CEE6C8AC"/>
    <w:lvl w:ilvl="0" w:tplc="20DC1AB6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1" w15:restartNumberingAfterBreak="0">
    <w:nsid w:val="14762020"/>
    <w:multiLevelType w:val="hybridMultilevel"/>
    <w:tmpl w:val="5ECE8AD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A92845"/>
    <w:multiLevelType w:val="hybridMultilevel"/>
    <w:tmpl w:val="51245A7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280587"/>
    <w:multiLevelType w:val="hybridMultilevel"/>
    <w:tmpl w:val="8E62AE6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376C39"/>
    <w:multiLevelType w:val="multilevel"/>
    <w:tmpl w:val="B832EF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D5782C"/>
    <w:multiLevelType w:val="hybridMultilevel"/>
    <w:tmpl w:val="288035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17655"/>
    <w:multiLevelType w:val="hybridMultilevel"/>
    <w:tmpl w:val="B832EF3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065955"/>
    <w:multiLevelType w:val="hybridMultilevel"/>
    <w:tmpl w:val="C7FE11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F560C"/>
    <w:multiLevelType w:val="hybridMultilevel"/>
    <w:tmpl w:val="9D043612"/>
    <w:lvl w:ilvl="0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47F53F6B"/>
    <w:multiLevelType w:val="hybridMultilevel"/>
    <w:tmpl w:val="67907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F270F2"/>
    <w:multiLevelType w:val="hybridMultilevel"/>
    <w:tmpl w:val="A54E30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4C6DFE"/>
    <w:multiLevelType w:val="hybridMultilevel"/>
    <w:tmpl w:val="FEC0A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802452"/>
    <w:multiLevelType w:val="hybridMultilevel"/>
    <w:tmpl w:val="35AA29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44C35"/>
    <w:multiLevelType w:val="hybridMultilevel"/>
    <w:tmpl w:val="8B92E5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F1AC4"/>
    <w:multiLevelType w:val="hybridMultilevel"/>
    <w:tmpl w:val="06728C48"/>
    <w:lvl w:ilvl="0" w:tplc="307C4B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F17A74"/>
    <w:multiLevelType w:val="hybridMultilevel"/>
    <w:tmpl w:val="F710A63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20371"/>
    <w:multiLevelType w:val="hybridMultilevel"/>
    <w:tmpl w:val="67D011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1317B"/>
    <w:multiLevelType w:val="hybridMultilevel"/>
    <w:tmpl w:val="F296E6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7A3175"/>
    <w:multiLevelType w:val="hybridMultilevel"/>
    <w:tmpl w:val="AAEA72E8"/>
    <w:lvl w:ilvl="0" w:tplc="699CE5C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885564"/>
    <w:multiLevelType w:val="hybridMultilevel"/>
    <w:tmpl w:val="6A50D7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2"/>
  </w:num>
  <w:num w:numId="8">
    <w:abstractNumId w:val="26"/>
  </w:num>
  <w:num w:numId="9">
    <w:abstractNumId w:val="25"/>
  </w:num>
  <w:num w:numId="10">
    <w:abstractNumId w:val="11"/>
  </w:num>
  <w:num w:numId="11">
    <w:abstractNumId w:val="9"/>
  </w:num>
  <w:num w:numId="12">
    <w:abstractNumId w:val="29"/>
  </w:num>
  <w:num w:numId="13">
    <w:abstractNumId w:val="20"/>
  </w:num>
  <w:num w:numId="14">
    <w:abstractNumId w:val="27"/>
  </w:num>
  <w:num w:numId="15">
    <w:abstractNumId w:val="5"/>
  </w:num>
  <w:num w:numId="16">
    <w:abstractNumId w:val="23"/>
  </w:num>
  <w:num w:numId="17">
    <w:abstractNumId w:val="16"/>
  </w:num>
  <w:num w:numId="18">
    <w:abstractNumId w:val="14"/>
  </w:num>
  <w:num w:numId="19">
    <w:abstractNumId w:val="6"/>
  </w:num>
  <w:num w:numId="20">
    <w:abstractNumId w:val="21"/>
  </w:num>
  <w:num w:numId="21">
    <w:abstractNumId w:val="22"/>
  </w:num>
  <w:num w:numId="22">
    <w:abstractNumId w:val="7"/>
  </w:num>
  <w:num w:numId="23">
    <w:abstractNumId w:val="13"/>
  </w:num>
  <w:num w:numId="24">
    <w:abstractNumId w:val="15"/>
  </w:num>
  <w:num w:numId="25">
    <w:abstractNumId w:val="8"/>
  </w:num>
  <w:num w:numId="26">
    <w:abstractNumId w:val="18"/>
  </w:num>
  <w:num w:numId="27">
    <w:abstractNumId w:val="24"/>
  </w:num>
  <w:num w:numId="28">
    <w:abstractNumId w:val="10"/>
  </w:num>
  <w:num w:numId="29">
    <w:abstractNumId w:val="19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0E4"/>
    <w:rsid w:val="000009C0"/>
    <w:rsid w:val="00006271"/>
    <w:rsid w:val="00007A38"/>
    <w:rsid w:val="0001572B"/>
    <w:rsid w:val="00015890"/>
    <w:rsid w:val="000205BD"/>
    <w:rsid w:val="0002129E"/>
    <w:rsid w:val="0002188A"/>
    <w:rsid w:val="000313AC"/>
    <w:rsid w:val="00033121"/>
    <w:rsid w:val="00034459"/>
    <w:rsid w:val="000350E0"/>
    <w:rsid w:val="000379F9"/>
    <w:rsid w:val="00040EB7"/>
    <w:rsid w:val="00042054"/>
    <w:rsid w:val="0004217C"/>
    <w:rsid w:val="000505E5"/>
    <w:rsid w:val="00051DD8"/>
    <w:rsid w:val="00061032"/>
    <w:rsid w:val="0006422A"/>
    <w:rsid w:val="000801C4"/>
    <w:rsid w:val="00080782"/>
    <w:rsid w:val="00084E8C"/>
    <w:rsid w:val="000914A4"/>
    <w:rsid w:val="00091DA5"/>
    <w:rsid w:val="00092362"/>
    <w:rsid w:val="00093823"/>
    <w:rsid w:val="00094C4A"/>
    <w:rsid w:val="00096A36"/>
    <w:rsid w:val="000A3184"/>
    <w:rsid w:val="000A6D37"/>
    <w:rsid w:val="000B0AA4"/>
    <w:rsid w:val="000B138C"/>
    <w:rsid w:val="000B3B1D"/>
    <w:rsid w:val="000B486C"/>
    <w:rsid w:val="000C15AC"/>
    <w:rsid w:val="000C17A0"/>
    <w:rsid w:val="000C2776"/>
    <w:rsid w:val="000C38C0"/>
    <w:rsid w:val="000C4429"/>
    <w:rsid w:val="000D517D"/>
    <w:rsid w:val="000E174E"/>
    <w:rsid w:val="000E3AF8"/>
    <w:rsid w:val="000E6E85"/>
    <w:rsid w:val="000F1E14"/>
    <w:rsid w:val="000F7126"/>
    <w:rsid w:val="00101B25"/>
    <w:rsid w:val="00103786"/>
    <w:rsid w:val="001040A9"/>
    <w:rsid w:val="001109CD"/>
    <w:rsid w:val="001146F2"/>
    <w:rsid w:val="00126369"/>
    <w:rsid w:val="00126FA5"/>
    <w:rsid w:val="00144292"/>
    <w:rsid w:val="001451CF"/>
    <w:rsid w:val="00145454"/>
    <w:rsid w:val="00145628"/>
    <w:rsid w:val="00146485"/>
    <w:rsid w:val="0014770D"/>
    <w:rsid w:val="001516DD"/>
    <w:rsid w:val="00152105"/>
    <w:rsid w:val="00156DD0"/>
    <w:rsid w:val="001669B9"/>
    <w:rsid w:val="00171578"/>
    <w:rsid w:val="00172973"/>
    <w:rsid w:val="001745EB"/>
    <w:rsid w:val="00174EBF"/>
    <w:rsid w:val="001750B9"/>
    <w:rsid w:val="001759DF"/>
    <w:rsid w:val="00176F63"/>
    <w:rsid w:val="001843DF"/>
    <w:rsid w:val="001902CE"/>
    <w:rsid w:val="00192AFF"/>
    <w:rsid w:val="0019363B"/>
    <w:rsid w:val="00194B0A"/>
    <w:rsid w:val="001977C6"/>
    <w:rsid w:val="001A085F"/>
    <w:rsid w:val="001A40FD"/>
    <w:rsid w:val="001A67EB"/>
    <w:rsid w:val="001A7A96"/>
    <w:rsid w:val="001B23DC"/>
    <w:rsid w:val="001B5310"/>
    <w:rsid w:val="001D01E8"/>
    <w:rsid w:val="001D0334"/>
    <w:rsid w:val="001D0B74"/>
    <w:rsid w:val="001D0CF0"/>
    <w:rsid w:val="001D173B"/>
    <w:rsid w:val="001D53A2"/>
    <w:rsid w:val="001E2216"/>
    <w:rsid w:val="001F0C53"/>
    <w:rsid w:val="001F1C75"/>
    <w:rsid w:val="001F2C72"/>
    <w:rsid w:val="001F57BB"/>
    <w:rsid w:val="001F5C8B"/>
    <w:rsid w:val="001F6467"/>
    <w:rsid w:val="002012BF"/>
    <w:rsid w:val="00202568"/>
    <w:rsid w:val="00206B45"/>
    <w:rsid w:val="002079F3"/>
    <w:rsid w:val="00207C34"/>
    <w:rsid w:val="00213F80"/>
    <w:rsid w:val="00216E77"/>
    <w:rsid w:val="00217BB4"/>
    <w:rsid w:val="00224B63"/>
    <w:rsid w:val="002254F1"/>
    <w:rsid w:val="00227857"/>
    <w:rsid w:val="00230667"/>
    <w:rsid w:val="00231945"/>
    <w:rsid w:val="00231E10"/>
    <w:rsid w:val="002411F0"/>
    <w:rsid w:val="0024740A"/>
    <w:rsid w:val="002573D9"/>
    <w:rsid w:val="002636C3"/>
    <w:rsid w:val="0026485B"/>
    <w:rsid w:val="00270A0A"/>
    <w:rsid w:val="00281463"/>
    <w:rsid w:val="00281DAA"/>
    <w:rsid w:val="002823AE"/>
    <w:rsid w:val="00284802"/>
    <w:rsid w:val="002855CD"/>
    <w:rsid w:val="00286D08"/>
    <w:rsid w:val="002877DC"/>
    <w:rsid w:val="00291935"/>
    <w:rsid w:val="0029748E"/>
    <w:rsid w:val="00297E62"/>
    <w:rsid w:val="002A0642"/>
    <w:rsid w:val="002A1BEB"/>
    <w:rsid w:val="002A1D0E"/>
    <w:rsid w:val="002A296A"/>
    <w:rsid w:val="002A774C"/>
    <w:rsid w:val="002B0B30"/>
    <w:rsid w:val="002B5B27"/>
    <w:rsid w:val="002B77FF"/>
    <w:rsid w:val="002C01CF"/>
    <w:rsid w:val="002C2160"/>
    <w:rsid w:val="002C31D9"/>
    <w:rsid w:val="002C4343"/>
    <w:rsid w:val="002C4CDD"/>
    <w:rsid w:val="002D1978"/>
    <w:rsid w:val="002D2986"/>
    <w:rsid w:val="002D48F6"/>
    <w:rsid w:val="002D6AA7"/>
    <w:rsid w:val="002D7427"/>
    <w:rsid w:val="002E06E6"/>
    <w:rsid w:val="002E07E9"/>
    <w:rsid w:val="002F04CC"/>
    <w:rsid w:val="002F1C46"/>
    <w:rsid w:val="00300A98"/>
    <w:rsid w:val="00301DF2"/>
    <w:rsid w:val="00303537"/>
    <w:rsid w:val="00303F33"/>
    <w:rsid w:val="0030497C"/>
    <w:rsid w:val="00305A82"/>
    <w:rsid w:val="00314FA0"/>
    <w:rsid w:val="00315523"/>
    <w:rsid w:val="00320A25"/>
    <w:rsid w:val="003218E7"/>
    <w:rsid w:val="00331663"/>
    <w:rsid w:val="00332673"/>
    <w:rsid w:val="00332AAF"/>
    <w:rsid w:val="00333052"/>
    <w:rsid w:val="0034148B"/>
    <w:rsid w:val="00343D7A"/>
    <w:rsid w:val="00346D82"/>
    <w:rsid w:val="003500C3"/>
    <w:rsid w:val="00350D20"/>
    <w:rsid w:val="003544AA"/>
    <w:rsid w:val="0035471C"/>
    <w:rsid w:val="003552A8"/>
    <w:rsid w:val="0035717E"/>
    <w:rsid w:val="00362CB9"/>
    <w:rsid w:val="00362D9F"/>
    <w:rsid w:val="00363A0B"/>
    <w:rsid w:val="00363AA6"/>
    <w:rsid w:val="00364C81"/>
    <w:rsid w:val="00367081"/>
    <w:rsid w:val="00380312"/>
    <w:rsid w:val="003863EA"/>
    <w:rsid w:val="00387C2D"/>
    <w:rsid w:val="00395EE4"/>
    <w:rsid w:val="003A3A76"/>
    <w:rsid w:val="003A3B76"/>
    <w:rsid w:val="003B0644"/>
    <w:rsid w:val="003B077D"/>
    <w:rsid w:val="003B6941"/>
    <w:rsid w:val="003B6A0A"/>
    <w:rsid w:val="003B7462"/>
    <w:rsid w:val="003C3D00"/>
    <w:rsid w:val="003C43EA"/>
    <w:rsid w:val="003C52B3"/>
    <w:rsid w:val="003D5B16"/>
    <w:rsid w:val="003E1806"/>
    <w:rsid w:val="003E1B98"/>
    <w:rsid w:val="003F203F"/>
    <w:rsid w:val="003F2B62"/>
    <w:rsid w:val="003F33EA"/>
    <w:rsid w:val="003F395C"/>
    <w:rsid w:val="003F5E20"/>
    <w:rsid w:val="00401FEE"/>
    <w:rsid w:val="0040381E"/>
    <w:rsid w:val="00404B6E"/>
    <w:rsid w:val="00407500"/>
    <w:rsid w:val="00407A68"/>
    <w:rsid w:val="00407C42"/>
    <w:rsid w:val="00412CFA"/>
    <w:rsid w:val="004215B8"/>
    <w:rsid w:val="00422380"/>
    <w:rsid w:val="00424BF1"/>
    <w:rsid w:val="00432478"/>
    <w:rsid w:val="004339F1"/>
    <w:rsid w:val="0043467D"/>
    <w:rsid w:val="004347EA"/>
    <w:rsid w:val="00437492"/>
    <w:rsid w:val="00444305"/>
    <w:rsid w:val="004527F2"/>
    <w:rsid w:val="00453363"/>
    <w:rsid w:val="004564D5"/>
    <w:rsid w:val="00462F7C"/>
    <w:rsid w:val="00463BE1"/>
    <w:rsid w:val="00466606"/>
    <w:rsid w:val="00467AE0"/>
    <w:rsid w:val="00467F06"/>
    <w:rsid w:val="0047074C"/>
    <w:rsid w:val="0047240E"/>
    <w:rsid w:val="00472870"/>
    <w:rsid w:val="0047302A"/>
    <w:rsid w:val="00473BC6"/>
    <w:rsid w:val="00476620"/>
    <w:rsid w:val="00480148"/>
    <w:rsid w:val="004809D2"/>
    <w:rsid w:val="00481436"/>
    <w:rsid w:val="004860C0"/>
    <w:rsid w:val="004924F1"/>
    <w:rsid w:val="00492E9A"/>
    <w:rsid w:val="00495D27"/>
    <w:rsid w:val="0049711A"/>
    <w:rsid w:val="004A0403"/>
    <w:rsid w:val="004A290B"/>
    <w:rsid w:val="004A42B3"/>
    <w:rsid w:val="004A4A60"/>
    <w:rsid w:val="004A7996"/>
    <w:rsid w:val="004B17F3"/>
    <w:rsid w:val="004B43BC"/>
    <w:rsid w:val="004B5079"/>
    <w:rsid w:val="004B50B4"/>
    <w:rsid w:val="004B6641"/>
    <w:rsid w:val="004B6C5F"/>
    <w:rsid w:val="004C39DC"/>
    <w:rsid w:val="004C4F0A"/>
    <w:rsid w:val="004C7F3E"/>
    <w:rsid w:val="004D2A47"/>
    <w:rsid w:val="004D2F36"/>
    <w:rsid w:val="004E1146"/>
    <w:rsid w:val="004E2BB5"/>
    <w:rsid w:val="004E7320"/>
    <w:rsid w:val="004F0A4A"/>
    <w:rsid w:val="004F11D8"/>
    <w:rsid w:val="004F2815"/>
    <w:rsid w:val="004F4105"/>
    <w:rsid w:val="004F5E12"/>
    <w:rsid w:val="004F681B"/>
    <w:rsid w:val="00500FAE"/>
    <w:rsid w:val="0050291D"/>
    <w:rsid w:val="00503537"/>
    <w:rsid w:val="00506FAA"/>
    <w:rsid w:val="0051067E"/>
    <w:rsid w:val="005114EC"/>
    <w:rsid w:val="005116A0"/>
    <w:rsid w:val="00511AF5"/>
    <w:rsid w:val="00511D8A"/>
    <w:rsid w:val="00516B3E"/>
    <w:rsid w:val="0052025D"/>
    <w:rsid w:val="005206AB"/>
    <w:rsid w:val="00521FAB"/>
    <w:rsid w:val="00523959"/>
    <w:rsid w:val="00523B9C"/>
    <w:rsid w:val="00525092"/>
    <w:rsid w:val="005257FC"/>
    <w:rsid w:val="0052663A"/>
    <w:rsid w:val="00530111"/>
    <w:rsid w:val="005452D2"/>
    <w:rsid w:val="00547949"/>
    <w:rsid w:val="0055137B"/>
    <w:rsid w:val="0055232C"/>
    <w:rsid w:val="00560E6C"/>
    <w:rsid w:val="00561D19"/>
    <w:rsid w:val="0056400B"/>
    <w:rsid w:val="00576514"/>
    <w:rsid w:val="00581111"/>
    <w:rsid w:val="00581156"/>
    <w:rsid w:val="0058330E"/>
    <w:rsid w:val="00583752"/>
    <w:rsid w:val="005844F0"/>
    <w:rsid w:val="00584CFD"/>
    <w:rsid w:val="00586CB0"/>
    <w:rsid w:val="00597B7E"/>
    <w:rsid w:val="005A0E23"/>
    <w:rsid w:val="005A21A3"/>
    <w:rsid w:val="005A362C"/>
    <w:rsid w:val="005A61EB"/>
    <w:rsid w:val="005B24E1"/>
    <w:rsid w:val="005B34D6"/>
    <w:rsid w:val="005B454A"/>
    <w:rsid w:val="005B63A2"/>
    <w:rsid w:val="005B772D"/>
    <w:rsid w:val="005C0275"/>
    <w:rsid w:val="005C08B7"/>
    <w:rsid w:val="005C1AC4"/>
    <w:rsid w:val="005C29D0"/>
    <w:rsid w:val="005C47ED"/>
    <w:rsid w:val="005C509A"/>
    <w:rsid w:val="005D2C7C"/>
    <w:rsid w:val="005D471E"/>
    <w:rsid w:val="005D4B5D"/>
    <w:rsid w:val="005D4E02"/>
    <w:rsid w:val="005D595B"/>
    <w:rsid w:val="005E12A5"/>
    <w:rsid w:val="005E2BAE"/>
    <w:rsid w:val="005E4D74"/>
    <w:rsid w:val="005F15B5"/>
    <w:rsid w:val="005F18AA"/>
    <w:rsid w:val="005F25EF"/>
    <w:rsid w:val="005F51C5"/>
    <w:rsid w:val="005F5601"/>
    <w:rsid w:val="005F663E"/>
    <w:rsid w:val="005F700F"/>
    <w:rsid w:val="005F7F57"/>
    <w:rsid w:val="00600E3E"/>
    <w:rsid w:val="00611BC7"/>
    <w:rsid w:val="00614E96"/>
    <w:rsid w:val="006228CB"/>
    <w:rsid w:val="0062731A"/>
    <w:rsid w:val="00631E16"/>
    <w:rsid w:val="0063453D"/>
    <w:rsid w:val="006354F2"/>
    <w:rsid w:val="0063738A"/>
    <w:rsid w:val="00641350"/>
    <w:rsid w:val="0064246C"/>
    <w:rsid w:val="00642D6E"/>
    <w:rsid w:val="00650C50"/>
    <w:rsid w:val="00652CC2"/>
    <w:rsid w:val="006560D6"/>
    <w:rsid w:val="00660604"/>
    <w:rsid w:val="00661563"/>
    <w:rsid w:val="00663DDC"/>
    <w:rsid w:val="00665B11"/>
    <w:rsid w:val="00667D64"/>
    <w:rsid w:val="00667DFE"/>
    <w:rsid w:val="006718EB"/>
    <w:rsid w:val="00672228"/>
    <w:rsid w:val="006746A0"/>
    <w:rsid w:val="00677FC8"/>
    <w:rsid w:val="00680FEC"/>
    <w:rsid w:val="0068177D"/>
    <w:rsid w:val="00685B9E"/>
    <w:rsid w:val="00690882"/>
    <w:rsid w:val="006931BC"/>
    <w:rsid w:val="006942B0"/>
    <w:rsid w:val="006961F0"/>
    <w:rsid w:val="00697283"/>
    <w:rsid w:val="006A2FC3"/>
    <w:rsid w:val="006A51E7"/>
    <w:rsid w:val="006A69A1"/>
    <w:rsid w:val="006B4BD1"/>
    <w:rsid w:val="006B52C5"/>
    <w:rsid w:val="006B7F11"/>
    <w:rsid w:val="006C5AA8"/>
    <w:rsid w:val="006D3DAB"/>
    <w:rsid w:val="006E05D9"/>
    <w:rsid w:val="006E2C50"/>
    <w:rsid w:val="006E521F"/>
    <w:rsid w:val="006F14EA"/>
    <w:rsid w:val="006F2D07"/>
    <w:rsid w:val="006F6821"/>
    <w:rsid w:val="00702951"/>
    <w:rsid w:val="007066F8"/>
    <w:rsid w:val="00710052"/>
    <w:rsid w:val="00710368"/>
    <w:rsid w:val="007161CC"/>
    <w:rsid w:val="00717272"/>
    <w:rsid w:val="0071750C"/>
    <w:rsid w:val="007224BF"/>
    <w:rsid w:val="00722C97"/>
    <w:rsid w:val="00724D8E"/>
    <w:rsid w:val="00733E67"/>
    <w:rsid w:val="007371EA"/>
    <w:rsid w:val="0074015F"/>
    <w:rsid w:val="00745E96"/>
    <w:rsid w:val="00753912"/>
    <w:rsid w:val="007567A7"/>
    <w:rsid w:val="00756A90"/>
    <w:rsid w:val="00760965"/>
    <w:rsid w:val="00763A87"/>
    <w:rsid w:val="00767359"/>
    <w:rsid w:val="00776019"/>
    <w:rsid w:val="00777404"/>
    <w:rsid w:val="00782D98"/>
    <w:rsid w:val="00783A23"/>
    <w:rsid w:val="00783DDE"/>
    <w:rsid w:val="00785362"/>
    <w:rsid w:val="0078662D"/>
    <w:rsid w:val="00786C30"/>
    <w:rsid w:val="0078765F"/>
    <w:rsid w:val="00790F62"/>
    <w:rsid w:val="007913B0"/>
    <w:rsid w:val="00791929"/>
    <w:rsid w:val="007B2CC3"/>
    <w:rsid w:val="007B3A58"/>
    <w:rsid w:val="007B3AE4"/>
    <w:rsid w:val="007B506A"/>
    <w:rsid w:val="007B6520"/>
    <w:rsid w:val="007D06CC"/>
    <w:rsid w:val="007D220F"/>
    <w:rsid w:val="007D23E0"/>
    <w:rsid w:val="007E0DAE"/>
    <w:rsid w:val="007E2701"/>
    <w:rsid w:val="007E3453"/>
    <w:rsid w:val="007E37DD"/>
    <w:rsid w:val="007E44DC"/>
    <w:rsid w:val="007E4733"/>
    <w:rsid w:val="007E4A6D"/>
    <w:rsid w:val="007E60BC"/>
    <w:rsid w:val="007F09EB"/>
    <w:rsid w:val="007F4D3B"/>
    <w:rsid w:val="007F7479"/>
    <w:rsid w:val="007F7C93"/>
    <w:rsid w:val="0080281C"/>
    <w:rsid w:val="008039D3"/>
    <w:rsid w:val="0080467D"/>
    <w:rsid w:val="00804B0A"/>
    <w:rsid w:val="00806D36"/>
    <w:rsid w:val="00807021"/>
    <w:rsid w:val="0080774E"/>
    <w:rsid w:val="00807EEF"/>
    <w:rsid w:val="00810B79"/>
    <w:rsid w:val="008120CD"/>
    <w:rsid w:val="00815C26"/>
    <w:rsid w:val="00816745"/>
    <w:rsid w:val="00817548"/>
    <w:rsid w:val="00820E55"/>
    <w:rsid w:val="00825A87"/>
    <w:rsid w:val="0082684C"/>
    <w:rsid w:val="00831457"/>
    <w:rsid w:val="0083525B"/>
    <w:rsid w:val="00836150"/>
    <w:rsid w:val="00837BFC"/>
    <w:rsid w:val="008464D0"/>
    <w:rsid w:val="00846756"/>
    <w:rsid w:val="00854B1C"/>
    <w:rsid w:val="00854E91"/>
    <w:rsid w:val="0085599E"/>
    <w:rsid w:val="008579B1"/>
    <w:rsid w:val="00862747"/>
    <w:rsid w:val="0086434B"/>
    <w:rsid w:val="008653C9"/>
    <w:rsid w:val="00870F79"/>
    <w:rsid w:val="00871C64"/>
    <w:rsid w:val="00874B04"/>
    <w:rsid w:val="00876F01"/>
    <w:rsid w:val="00882AB4"/>
    <w:rsid w:val="00882CD2"/>
    <w:rsid w:val="008853B5"/>
    <w:rsid w:val="00886727"/>
    <w:rsid w:val="00886B33"/>
    <w:rsid w:val="00886ECC"/>
    <w:rsid w:val="00893C25"/>
    <w:rsid w:val="00893E69"/>
    <w:rsid w:val="00894240"/>
    <w:rsid w:val="00894DAF"/>
    <w:rsid w:val="00895530"/>
    <w:rsid w:val="008A0C7A"/>
    <w:rsid w:val="008A28D2"/>
    <w:rsid w:val="008A343B"/>
    <w:rsid w:val="008A6575"/>
    <w:rsid w:val="008A6E28"/>
    <w:rsid w:val="008B10C1"/>
    <w:rsid w:val="008B79DC"/>
    <w:rsid w:val="008C343F"/>
    <w:rsid w:val="008C55AD"/>
    <w:rsid w:val="008C5A15"/>
    <w:rsid w:val="008D053A"/>
    <w:rsid w:val="008D2147"/>
    <w:rsid w:val="008D4DA4"/>
    <w:rsid w:val="008E0AB2"/>
    <w:rsid w:val="008E5FB5"/>
    <w:rsid w:val="008E6295"/>
    <w:rsid w:val="008F0DDD"/>
    <w:rsid w:val="008F18B1"/>
    <w:rsid w:val="008F6BC0"/>
    <w:rsid w:val="0090244C"/>
    <w:rsid w:val="00902855"/>
    <w:rsid w:val="00905803"/>
    <w:rsid w:val="009127F5"/>
    <w:rsid w:val="00920ACF"/>
    <w:rsid w:val="009212D0"/>
    <w:rsid w:val="00921E3C"/>
    <w:rsid w:val="00922650"/>
    <w:rsid w:val="00922C57"/>
    <w:rsid w:val="00922E00"/>
    <w:rsid w:val="00925EA2"/>
    <w:rsid w:val="0092680E"/>
    <w:rsid w:val="00933C01"/>
    <w:rsid w:val="00935A5C"/>
    <w:rsid w:val="00937654"/>
    <w:rsid w:val="00941D7C"/>
    <w:rsid w:val="00955D4A"/>
    <w:rsid w:val="00960D19"/>
    <w:rsid w:val="00961A8B"/>
    <w:rsid w:val="00963D2A"/>
    <w:rsid w:val="00970106"/>
    <w:rsid w:val="00972675"/>
    <w:rsid w:val="009770DC"/>
    <w:rsid w:val="00977DAD"/>
    <w:rsid w:val="0098011F"/>
    <w:rsid w:val="0098313D"/>
    <w:rsid w:val="009905F7"/>
    <w:rsid w:val="0099411B"/>
    <w:rsid w:val="009944B9"/>
    <w:rsid w:val="009974A6"/>
    <w:rsid w:val="009A1058"/>
    <w:rsid w:val="009B0141"/>
    <w:rsid w:val="009B111D"/>
    <w:rsid w:val="009B1AB0"/>
    <w:rsid w:val="009B228A"/>
    <w:rsid w:val="009B4E58"/>
    <w:rsid w:val="009B6A64"/>
    <w:rsid w:val="009C5050"/>
    <w:rsid w:val="009C7BE4"/>
    <w:rsid w:val="009D1134"/>
    <w:rsid w:val="009D1896"/>
    <w:rsid w:val="009D4ABB"/>
    <w:rsid w:val="009E0F94"/>
    <w:rsid w:val="009E160D"/>
    <w:rsid w:val="009E3E87"/>
    <w:rsid w:val="009E445A"/>
    <w:rsid w:val="009E4F9B"/>
    <w:rsid w:val="009F1431"/>
    <w:rsid w:val="009F3C0D"/>
    <w:rsid w:val="009F3D0C"/>
    <w:rsid w:val="009F76BB"/>
    <w:rsid w:val="00A0359E"/>
    <w:rsid w:val="00A04F3E"/>
    <w:rsid w:val="00A05045"/>
    <w:rsid w:val="00A051DE"/>
    <w:rsid w:val="00A11CE0"/>
    <w:rsid w:val="00A1365A"/>
    <w:rsid w:val="00A1387F"/>
    <w:rsid w:val="00A14035"/>
    <w:rsid w:val="00A15A6D"/>
    <w:rsid w:val="00A20C4C"/>
    <w:rsid w:val="00A24C05"/>
    <w:rsid w:val="00A25F9D"/>
    <w:rsid w:val="00A262EC"/>
    <w:rsid w:val="00A264CD"/>
    <w:rsid w:val="00A42FD6"/>
    <w:rsid w:val="00A44E8F"/>
    <w:rsid w:val="00A45913"/>
    <w:rsid w:val="00A46312"/>
    <w:rsid w:val="00A55120"/>
    <w:rsid w:val="00A56D61"/>
    <w:rsid w:val="00A613E4"/>
    <w:rsid w:val="00A61A87"/>
    <w:rsid w:val="00A61ABF"/>
    <w:rsid w:val="00A62487"/>
    <w:rsid w:val="00A6266B"/>
    <w:rsid w:val="00A667E9"/>
    <w:rsid w:val="00A70FC6"/>
    <w:rsid w:val="00A73BE2"/>
    <w:rsid w:val="00A776E4"/>
    <w:rsid w:val="00A8081D"/>
    <w:rsid w:val="00A80AB1"/>
    <w:rsid w:val="00A815F4"/>
    <w:rsid w:val="00A81D6D"/>
    <w:rsid w:val="00A82D9B"/>
    <w:rsid w:val="00A87EB6"/>
    <w:rsid w:val="00A96CD6"/>
    <w:rsid w:val="00AA0E3B"/>
    <w:rsid w:val="00AA265E"/>
    <w:rsid w:val="00AA3325"/>
    <w:rsid w:val="00AA350E"/>
    <w:rsid w:val="00AA48FB"/>
    <w:rsid w:val="00AA5C93"/>
    <w:rsid w:val="00AB1285"/>
    <w:rsid w:val="00AB2FF2"/>
    <w:rsid w:val="00AB712A"/>
    <w:rsid w:val="00AC1A2F"/>
    <w:rsid w:val="00AC2B74"/>
    <w:rsid w:val="00AC331F"/>
    <w:rsid w:val="00AC4672"/>
    <w:rsid w:val="00AC66A4"/>
    <w:rsid w:val="00AD00A1"/>
    <w:rsid w:val="00AD073E"/>
    <w:rsid w:val="00AD52CF"/>
    <w:rsid w:val="00AD5657"/>
    <w:rsid w:val="00AD5F27"/>
    <w:rsid w:val="00AE0A53"/>
    <w:rsid w:val="00AE4508"/>
    <w:rsid w:val="00AE6AE2"/>
    <w:rsid w:val="00AF1AD8"/>
    <w:rsid w:val="00AF2D39"/>
    <w:rsid w:val="00AF41B9"/>
    <w:rsid w:val="00AF6143"/>
    <w:rsid w:val="00B00A13"/>
    <w:rsid w:val="00B05C34"/>
    <w:rsid w:val="00B07C34"/>
    <w:rsid w:val="00B15C3D"/>
    <w:rsid w:val="00B15C87"/>
    <w:rsid w:val="00B23C92"/>
    <w:rsid w:val="00B24D6C"/>
    <w:rsid w:val="00B26455"/>
    <w:rsid w:val="00B3146B"/>
    <w:rsid w:val="00B32229"/>
    <w:rsid w:val="00B3245E"/>
    <w:rsid w:val="00B36DD9"/>
    <w:rsid w:val="00B409CB"/>
    <w:rsid w:val="00B42C2C"/>
    <w:rsid w:val="00B44477"/>
    <w:rsid w:val="00B448A0"/>
    <w:rsid w:val="00B4539D"/>
    <w:rsid w:val="00B50EA3"/>
    <w:rsid w:val="00B61C86"/>
    <w:rsid w:val="00B6236F"/>
    <w:rsid w:val="00B62F59"/>
    <w:rsid w:val="00B630E2"/>
    <w:rsid w:val="00B658DF"/>
    <w:rsid w:val="00B86925"/>
    <w:rsid w:val="00B90FDC"/>
    <w:rsid w:val="00B91130"/>
    <w:rsid w:val="00B94D1B"/>
    <w:rsid w:val="00B973E2"/>
    <w:rsid w:val="00B97490"/>
    <w:rsid w:val="00BB0288"/>
    <w:rsid w:val="00BB10CA"/>
    <w:rsid w:val="00BB1612"/>
    <w:rsid w:val="00BB5F71"/>
    <w:rsid w:val="00BB7784"/>
    <w:rsid w:val="00BC1032"/>
    <w:rsid w:val="00BC7247"/>
    <w:rsid w:val="00BD23A9"/>
    <w:rsid w:val="00BD39E1"/>
    <w:rsid w:val="00BD5266"/>
    <w:rsid w:val="00BD7F09"/>
    <w:rsid w:val="00BE1C83"/>
    <w:rsid w:val="00BE36E4"/>
    <w:rsid w:val="00BE3C95"/>
    <w:rsid w:val="00BE3EDB"/>
    <w:rsid w:val="00BE7C0C"/>
    <w:rsid w:val="00BF11CB"/>
    <w:rsid w:val="00BF4059"/>
    <w:rsid w:val="00BF4420"/>
    <w:rsid w:val="00BF482E"/>
    <w:rsid w:val="00BF59D8"/>
    <w:rsid w:val="00BF6AA7"/>
    <w:rsid w:val="00C01E83"/>
    <w:rsid w:val="00C02A04"/>
    <w:rsid w:val="00C03505"/>
    <w:rsid w:val="00C03A21"/>
    <w:rsid w:val="00C12EB7"/>
    <w:rsid w:val="00C14CCA"/>
    <w:rsid w:val="00C22314"/>
    <w:rsid w:val="00C23D91"/>
    <w:rsid w:val="00C24D14"/>
    <w:rsid w:val="00C268A0"/>
    <w:rsid w:val="00C26C7E"/>
    <w:rsid w:val="00C3220F"/>
    <w:rsid w:val="00C35CB1"/>
    <w:rsid w:val="00C36A43"/>
    <w:rsid w:val="00C372DA"/>
    <w:rsid w:val="00C47886"/>
    <w:rsid w:val="00C5188C"/>
    <w:rsid w:val="00C52BBF"/>
    <w:rsid w:val="00C54195"/>
    <w:rsid w:val="00C54E0F"/>
    <w:rsid w:val="00C5621A"/>
    <w:rsid w:val="00C62605"/>
    <w:rsid w:val="00C648DE"/>
    <w:rsid w:val="00C66F5F"/>
    <w:rsid w:val="00C72901"/>
    <w:rsid w:val="00C73283"/>
    <w:rsid w:val="00C733F4"/>
    <w:rsid w:val="00C76D79"/>
    <w:rsid w:val="00C80BF6"/>
    <w:rsid w:val="00C85313"/>
    <w:rsid w:val="00C857FE"/>
    <w:rsid w:val="00C9315F"/>
    <w:rsid w:val="00C936EB"/>
    <w:rsid w:val="00C942B6"/>
    <w:rsid w:val="00C9560E"/>
    <w:rsid w:val="00C97DB2"/>
    <w:rsid w:val="00CA5DF1"/>
    <w:rsid w:val="00CA76A5"/>
    <w:rsid w:val="00CB1212"/>
    <w:rsid w:val="00CB14F9"/>
    <w:rsid w:val="00CB5147"/>
    <w:rsid w:val="00CB64AC"/>
    <w:rsid w:val="00CC0AD1"/>
    <w:rsid w:val="00CC3EA3"/>
    <w:rsid w:val="00CC4B91"/>
    <w:rsid w:val="00CC4D4A"/>
    <w:rsid w:val="00CC541D"/>
    <w:rsid w:val="00CC5DD1"/>
    <w:rsid w:val="00CD012E"/>
    <w:rsid w:val="00CD2D95"/>
    <w:rsid w:val="00CD66CD"/>
    <w:rsid w:val="00CE472C"/>
    <w:rsid w:val="00CE4F1D"/>
    <w:rsid w:val="00CE50CC"/>
    <w:rsid w:val="00CE52AC"/>
    <w:rsid w:val="00CE6497"/>
    <w:rsid w:val="00CF0163"/>
    <w:rsid w:val="00CF1BEE"/>
    <w:rsid w:val="00CF4E3B"/>
    <w:rsid w:val="00D01F40"/>
    <w:rsid w:val="00D1447E"/>
    <w:rsid w:val="00D16072"/>
    <w:rsid w:val="00D220E5"/>
    <w:rsid w:val="00D2395C"/>
    <w:rsid w:val="00D25B7E"/>
    <w:rsid w:val="00D307DB"/>
    <w:rsid w:val="00D35502"/>
    <w:rsid w:val="00D35695"/>
    <w:rsid w:val="00D3655E"/>
    <w:rsid w:val="00D3732A"/>
    <w:rsid w:val="00D42A62"/>
    <w:rsid w:val="00D447C4"/>
    <w:rsid w:val="00D5143F"/>
    <w:rsid w:val="00D6263E"/>
    <w:rsid w:val="00D62D56"/>
    <w:rsid w:val="00D64422"/>
    <w:rsid w:val="00D65DD6"/>
    <w:rsid w:val="00D77FC7"/>
    <w:rsid w:val="00D8326C"/>
    <w:rsid w:val="00D86A9B"/>
    <w:rsid w:val="00D87359"/>
    <w:rsid w:val="00D875FB"/>
    <w:rsid w:val="00D9192D"/>
    <w:rsid w:val="00D943F1"/>
    <w:rsid w:val="00D96CC7"/>
    <w:rsid w:val="00D97868"/>
    <w:rsid w:val="00DA162F"/>
    <w:rsid w:val="00DA4ABB"/>
    <w:rsid w:val="00DB02B2"/>
    <w:rsid w:val="00DB075A"/>
    <w:rsid w:val="00DB1259"/>
    <w:rsid w:val="00DB32AC"/>
    <w:rsid w:val="00DB48C0"/>
    <w:rsid w:val="00DC67E5"/>
    <w:rsid w:val="00DC6FF0"/>
    <w:rsid w:val="00DD1C86"/>
    <w:rsid w:val="00DD5386"/>
    <w:rsid w:val="00DE0512"/>
    <w:rsid w:val="00DE1BF8"/>
    <w:rsid w:val="00DE4800"/>
    <w:rsid w:val="00DE54FA"/>
    <w:rsid w:val="00DF04A6"/>
    <w:rsid w:val="00DF5040"/>
    <w:rsid w:val="00DF70B0"/>
    <w:rsid w:val="00DF72EF"/>
    <w:rsid w:val="00E019DC"/>
    <w:rsid w:val="00E06A6B"/>
    <w:rsid w:val="00E06C36"/>
    <w:rsid w:val="00E077BD"/>
    <w:rsid w:val="00E10AA6"/>
    <w:rsid w:val="00E10EDE"/>
    <w:rsid w:val="00E164CB"/>
    <w:rsid w:val="00E174A8"/>
    <w:rsid w:val="00E24F65"/>
    <w:rsid w:val="00E27CCE"/>
    <w:rsid w:val="00E31CFC"/>
    <w:rsid w:val="00E374F3"/>
    <w:rsid w:val="00E418E2"/>
    <w:rsid w:val="00E45928"/>
    <w:rsid w:val="00E51BA1"/>
    <w:rsid w:val="00E51DD9"/>
    <w:rsid w:val="00E524A8"/>
    <w:rsid w:val="00E533DF"/>
    <w:rsid w:val="00E5706B"/>
    <w:rsid w:val="00E57AB3"/>
    <w:rsid w:val="00E604BD"/>
    <w:rsid w:val="00E62E4A"/>
    <w:rsid w:val="00E652B5"/>
    <w:rsid w:val="00E71398"/>
    <w:rsid w:val="00E71F8C"/>
    <w:rsid w:val="00E741AB"/>
    <w:rsid w:val="00E74AC0"/>
    <w:rsid w:val="00E755ED"/>
    <w:rsid w:val="00E81322"/>
    <w:rsid w:val="00E83FCB"/>
    <w:rsid w:val="00E85E20"/>
    <w:rsid w:val="00E861A1"/>
    <w:rsid w:val="00E90010"/>
    <w:rsid w:val="00E921C2"/>
    <w:rsid w:val="00E92E54"/>
    <w:rsid w:val="00E9334D"/>
    <w:rsid w:val="00E938EF"/>
    <w:rsid w:val="00E93CDD"/>
    <w:rsid w:val="00EA1FBA"/>
    <w:rsid w:val="00EA51C9"/>
    <w:rsid w:val="00EA5B30"/>
    <w:rsid w:val="00EB0543"/>
    <w:rsid w:val="00EB1AD7"/>
    <w:rsid w:val="00EB33CE"/>
    <w:rsid w:val="00EB5B4B"/>
    <w:rsid w:val="00EC0188"/>
    <w:rsid w:val="00EC0FA6"/>
    <w:rsid w:val="00EC24D9"/>
    <w:rsid w:val="00EC29DD"/>
    <w:rsid w:val="00EC407F"/>
    <w:rsid w:val="00EC638E"/>
    <w:rsid w:val="00EC673C"/>
    <w:rsid w:val="00EC76AC"/>
    <w:rsid w:val="00ED72A0"/>
    <w:rsid w:val="00ED7360"/>
    <w:rsid w:val="00EE6172"/>
    <w:rsid w:val="00EE6780"/>
    <w:rsid w:val="00EF2E03"/>
    <w:rsid w:val="00EF2E1E"/>
    <w:rsid w:val="00EF595D"/>
    <w:rsid w:val="00EF68A4"/>
    <w:rsid w:val="00F05DD6"/>
    <w:rsid w:val="00F10465"/>
    <w:rsid w:val="00F13C90"/>
    <w:rsid w:val="00F161B7"/>
    <w:rsid w:val="00F270E4"/>
    <w:rsid w:val="00F2786F"/>
    <w:rsid w:val="00F27B43"/>
    <w:rsid w:val="00F304C6"/>
    <w:rsid w:val="00F31C95"/>
    <w:rsid w:val="00F32163"/>
    <w:rsid w:val="00F33E60"/>
    <w:rsid w:val="00F34FF5"/>
    <w:rsid w:val="00F420C6"/>
    <w:rsid w:val="00F46073"/>
    <w:rsid w:val="00F46291"/>
    <w:rsid w:val="00F46FF7"/>
    <w:rsid w:val="00F470D5"/>
    <w:rsid w:val="00F508EB"/>
    <w:rsid w:val="00F54744"/>
    <w:rsid w:val="00F617E7"/>
    <w:rsid w:val="00F6350B"/>
    <w:rsid w:val="00F66F6E"/>
    <w:rsid w:val="00F67D3A"/>
    <w:rsid w:val="00F71B45"/>
    <w:rsid w:val="00F72CAA"/>
    <w:rsid w:val="00F738D9"/>
    <w:rsid w:val="00F74FBE"/>
    <w:rsid w:val="00F76B82"/>
    <w:rsid w:val="00F80033"/>
    <w:rsid w:val="00F80D8D"/>
    <w:rsid w:val="00F81D2F"/>
    <w:rsid w:val="00F84973"/>
    <w:rsid w:val="00F85AEC"/>
    <w:rsid w:val="00F963A9"/>
    <w:rsid w:val="00F96FD3"/>
    <w:rsid w:val="00FA024D"/>
    <w:rsid w:val="00FA6D52"/>
    <w:rsid w:val="00FA7857"/>
    <w:rsid w:val="00FB02AB"/>
    <w:rsid w:val="00FB25C8"/>
    <w:rsid w:val="00FB75C0"/>
    <w:rsid w:val="00FB7744"/>
    <w:rsid w:val="00FC0B6E"/>
    <w:rsid w:val="00FC0D03"/>
    <w:rsid w:val="00FD130E"/>
    <w:rsid w:val="00FD18DD"/>
    <w:rsid w:val="00FD1BD9"/>
    <w:rsid w:val="00FE2469"/>
    <w:rsid w:val="00FE27D7"/>
    <w:rsid w:val="00FE3A8E"/>
    <w:rsid w:val="00FE5317"/>
    <w:rsid w:val="00FE63AF"/>
    <w:rsid w:val="00FF0D70"/>
    <w:rsid w:val="00FF2F74"/>
    <w:rsid w:val="00FF4F3E"/>
    <w:rsid w:val="00FF53DF"/>
    <w:rsid w:val="00FF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62A90E"/>
  <w15:docId w15:val="{DD142A52-9EB3-4F18-84DF-292980BC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70E4"/>
    <w:rPr>
      <w:sz w:val="24"/>
    </w:rPr>
  </w:style>
  <w:style w:type="paragraph" w:styleId="Heading1">
    <w:name w:val="heading 1"/>
    <w:basedOn w:val="Normal"/>
    <w:next w:val="Normal"/>
    <w:qFormat/>
    <w:rsid w:val="00597B7E"/>
    <w:pPr>
      <w:keepNext/>
      <w:jc w:val="center"/>
      <w:outlineLvl w:val="0"/>
    </w:pPr>
    <w:rPr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4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270E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F270E4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F104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4B50B4"/>
    <w:pPr>
      <w:suppressAutoHyphens/>
      <w:spacing w:line="360" w:lineRule="auto"/>
      <w:jc w:val="both"/>
    </w:pPr>
    <w:rPr>
      <w:rFonts w:ascii="Tahoma" w:hAnsi="Tahoma" w:cs="Tahoma"/>
      <w:color w:val="000000"/>
      <w:szCs w:val="24"/>
      <w:lang w:val="es-ES_tradnl" w:eastAsia="ar-SA"/>
    </w:rPr>
  </w:style>
  <w:style w:type="character" w:styleId="Hyperlink">
    <w:name w:val="Hyperlink"/>
    <w:basedOn w:val="DefaultParagraphFont"/>
    <w:rsid w:val="0062731A"/>
    <w:rPr>
      <w:color w:val="0000FF"/>
      <w:u w:val="single"/>
    </w:rPr>
  </w:style>
  <w:style w:type="paragraph" w:styleId="BodyText">
    <w:name w:val="Body Text"/>
    <w:basedOn w:val="Normal"/>
    <w:rsid w:val="00597B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szCs w:val="24"/>
    </w:rPr>
  </w:style>
  <w:style w:type="paragraph" w:styleId="BalloonText">
    <w:name w:val="Balloon Text"/>
    <w:basedOn w:val="Normal"/>
    <w:semiHidden/>
    <w:rsid w:val="00EF2E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672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8A657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8A6575"/>
    <w:rPr>
      <w:sz w:val="24"/>
    </w:rPr>
  </w:style>
  <w:style w:type="character" w:customStyle="1" w:styleId="Heading3Char">
    <w:name w:val="Heading 3 Char"/>
    <w:basedOn w:val="DefaultParagraphFont"/>
    <w:link w:val="Heading3"/>
    <w:semiHidden/>
    <w:rsid w:val="009F1431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CSGM</vt:lpstr>
    </vt:vector>
  </TitlesOfParts>
  <Company>Windows XP Colossus Edition 2 Reloaded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CSGM</dc:title>
  <dc:creator>Colossus User</dc:creator>
  <cp:lastModifiedBy>miguel</cp:lastModifiedBy>
  <cp:revision>16</cp:revision>
  <cp:lastPrinted>2014-05-22T18:23:00Z</cp:lastPrinted>
  <dcterms:created xsi:type="dcterms:W3CDTF">2014-06-24T22:32:00Z</dcterms:created>
  <dcterms:modified xsi:type="dcterms:W3CDTF">2023-11-27T14:22:00Z</dcterms:modified>
</cp:coreProperties>
</file>